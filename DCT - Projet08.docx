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894631" w14:paraId="0DCE673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6B1607D6" w14:textId="6569CCE0" w:rsidR="00894631" w:rsidRDefault="001863B3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911545"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47377D2D" w14:textId="77777777" w:rsidR="00894631" w:rsidRDefault="00894631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6C9F87F" w14:textId="52388FD8" w:rsidR="00894631" w:rsidRDefault="001863B3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911545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D4EEF1C" w14:textId="77777777" w:rsidR="00894631" w:rsidRDefault="00894631">
            <w:pPr>
              <w:jc w:val="center"/>
            </w:pPr>
          </w:p>
          <w:p w14:paraId="5837F03E" w14:textId="344C8ACB" w:rsidR="00894631" w:rsidRDefault="001863B3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911545">
              <w:rPr>
                <w:sz w:val="28"/>
                <w:szCs w:val="28"/>
              </w:rPr>
              <w:t>Dossier de conception technique</w:t>
            </w:r>
            <w:r>
              <w:rPr>
                <w:sz w:val="28"/>
                <w:szCs w:val="28"/>
              </w:rPr>
              <w:fldChar w:fldCharType="end"/>
            </w:r>
          </w:p>
          <w:p w14:paraId="75086A17" w14:textId="77777777" w:rsidR="00894631" w:rsidRDefault="00894631">
            <w:pPr>
              <w:jc w:val="center"/>
            </w:pPr>
          </w:p>
          <w:p w14:paraId="5EDADFF3" w14:textId="69C108F4" w:rsidR="00894631" w:rsidRDefault="001863B3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911545">
              <w:t>1.0</w:t>
            </w:r>
            <w:r>
              <w:fldChar w:fldCharType="end"/>
            </w:r>
          </w:p>
        </w:tc>
      </w:tr>
      <w:tr w:rsidR="00894631" w14:paraId="3C01821F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2596438" w14:textId="77777777" w:rsidR="00894631" w:rsidRDefault="001863B3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7A6692A1" w14:textId="5745B356" w:rsidR="00894631" w:rsidRDefault="001863B3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 w:rsidR="00911545">
              <w:t>Laurent Cordier</w:t>
            </w:r>
            <w:r>
              <w:fldChar w:fldCharType="end"/>
            </w:r>
          </w:p>
          <w:p w14:paraId="4C1425F8" w14:textId="4C94B418" w:rsidR="00894631" w:rsidRDefault="001863B3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911545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3F84FFC3" w14:textId="77777777" w:rsidR="00894631" w:rsidRDefault="00894631"/>
    <w:p w14:paraId="6C54B9DF" w14:textId="77777777" w:rsidR="00894631" w:rsidRDefault="00894631">
      <w:pPr>
        <w:pageBreakBefore/>
      </w:pPr>
    </w:p>
    <w:p w14:paraId="096B9EA5" w14:textId="77777777" w:rsidR="00894631" w:rsidRDefault="001863B3">
      <w:pPr>
        <w:pStyle w:val="TitreTR"/>
      </w:pPr>
      <w:r>
        <w:t>Table des matières</w:t>
      </w:r>
    </w:p>
    <w:p w14:paraId="1D3AF723" w14:textId="2480F8A3" w:rsidR="00911545" w:rsidRDefault="001863B3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911545">
        <w:rPr>
          <w:noProof/>
        </w:rPr>
        <w:t>1 - Versions</w:t>
      </w:r>
      <w:r w:rsidR="00911545">
        <w:rPr>
          <w:noProof/>
        </w:rPr>
        <w:tab/>
      </w:r>
      <w:r w:rsidR="00911545">
        <w:rPr>
          <w:noProof/>
        </w:rPr>
        <w:fldChar w:fldCharType="begin"/>
      </w:r>
      <w:r w:rsidR="00911545">
        <w:rPr>
          <w:noProof/>
        </w:rPr>
        <w:instrText xml:space="preserve"> PAGEREF _Toc28003553 \h </w:instrText>
      </w:r>
      <w:r w:rsidR="00911545">
        <w:rPr>
          <w:noProof/>
        </w:rPr>
      </w:r>
      <w:r w:rsidR="00911545">
        <w:rPr>
          <w:noProof/>
        </w:rPr>
        <w:fldChar w:fldCharType="separate"/>
      </w:r>
      <w:r w:rsidR="00911545">
        <w:rPr>
          <w:noProof/>
        </w:rPr>
        <w:t>4</w:t>
      </w:r>
      <w:r w:rsidR="00911545">
        <w:rPr>
          <w:noProof/>
        </w:rPr>
        <w:fldChar w:fldCharType="end"/>
      </w:r>
    </w:p>
    <w:p w14:paraId="7A27B1AF" w14:textId="28AD3BA7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2 -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D87AB6" w14:textId="2C1ABD4C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E886F0" w14:textId="3BCEC5EB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8D7178" w14:textId="5825FCDB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3 - Architecture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46B8A0" w14:textId="40FBA0E4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Composant commun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259629" w14:textId="06954BB2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FE7A09" w14:textId="7F9512E9" w:rsidR="00911545" w:rsidRDefault="0091154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3.1.1.1 - Composant Contrôle-accès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9C8EA0" w14:textId="3BE0ACE8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Application Web e-Commerce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C18646C" w14:textId="10DA9519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D143FA" w14:textId="0942447B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297EE6" w14:textId="608E11A8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F6166C" w14:textId="46178D33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 Composant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C6F10B" w14:textId="70BE8A56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 Composants gestionCompte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1A1B98" w14:textId="5DEA24AC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3.3 - Application Web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A185EF" w14:textId="1EF2A5B2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9C1B5C" w14:textId="19C3D742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D263E0" w14:textId="50F06E76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3.3.3 - Composant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4E5ED8" w14:textId="36329F73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3.3.4 - Composant GestionAccès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994F7A" w14:textId="7C286526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3.3.5 - Composant CtrlAccès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8AA7FA" w14:textId="7739BF3F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3.4 - Application Web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5B058E" w14:textId="6B046489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F0DA00" w14:textId="764E3C74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3.4.2 -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0E7FB6E" w14:textId="58995F2C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3.4.3 - Composant 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A58519" w14:textId="15ACFD3C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3.4.4 - Composant 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EFFDA1" w14:textId="459CA962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3.5 - Application Serveur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E1D265" w14:textId="59FC90D5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3.5.1 - La pile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513C6A" w14:textId="676AD83B" w:rsidR="00911545" w:rsidRDefault="0091154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3.5.1.1 - Diagramme UML de Composants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87928A" w14:textId="42C7A1AA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3.5.2 - Service Frontal-Web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0D7E6B" w14:textId="76B92718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3.5.3 - Service Persistence-Crud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B790E3" w14:textId="598F9153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3.5.4 - Service Paiement-Api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3E08EA" w14:textId="5691C168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4 - Architecture de Déploiement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BE8D88A" w14:textId="1AD97124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Serveur de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C816AC" w14:textId="28253C6F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Serveur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D1ABE18" w14:textId="3DA7241C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5 - Architecture logicielle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5FB70FD" w14:textId="4B0FF683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5.1 -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2A84AF" w14:textId="0227AE9B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5.1.1 - Les couches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310132" w14:textId="00440A72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5.1.2 - Les modules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07A9E9" w14:textId="35AC0635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5.1.3 - Structure des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40E4C2E" w14:textId="5EECA45B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5.2 -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38D2FFF" w14:textId="39C044A1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5.3 -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A76EE5A" w14:textId="20369F72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6 - Points particuliers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A2CCB0" w14:textId="0CF944DC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6.1 - Gestion des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393352F" w14:textId="50C332C4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6.2 - Fichiers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6C1D3A" w14:textId="1815F69B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Application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A9E2AF" w14:textId="306A2000" w:rsidR="00911545" w:rsidRDefault="0091154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6.2.1.1 - Datasources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F6A1849" w14:textId="1751DF44" w:rsidR="00911545" w:rsidRDefault="0091154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6.2.1.2 - Fichier xxx.yyy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327D27" w14:textId="2C080BCB" w:rsidR="00911545" w:rsidRDefault="0091154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Application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F80E14" w14:textId="63875C92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6.3 - Ressources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A4113B6" w14:textId="258E4B31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6.4 - Environnement de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D9DE157" w14:textId="179D59CC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6.5 - Procédure de packaging / livraison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DAB799" w14:textId="12E82848" w:rsidR="00911545" w:rsidRDefault="0091154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6.6 -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DC23F20" w14:textId="1443223B" w:rsidR="00911545" w:rsidRDefault="0091154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_Toc28003605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0AF7B06" w14:textId="0FFC809A" w:rsidR="00894631" w:rsidRDefault="001863B3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0587AB7A" w14:textId="77777777" w:rsidR="00894631" w:rsidRDefault="00894631">
      <w:pPr>
        <w:pStyle w:val="Balise"/>
        <w:rPr>
          <w:color w:val="auto"/>
        </w:rPr>
      </w:pPr>
    </w:p>
    <w:p w14:paraId="40CA12B4" w14:textId="77777777" w:rsidR="00894631" w:rsidRDefault="001863B3">
      <w:pPr>
        <w:pStyle w:val="Titre1"/>
      </w:pPr>
      <w:bookmarkStart w:id="0" w:name="_Toc28003553"/>
      <w:r>
        <w:t>Versions</w:t>
      </w:r>
      <w:bookmarkEnd w:id="0"/>
    </w:p>
    <w:p w14:paraId="233C63C0" w14:textId="77777777" w:rsidR="00894631" w:rsidRDefault="00894631">
      <w:pPr>
        <w:pStyle w:val="Corpsdetexte"/>
      </w:pPr>
    </w:p>
    <w:tbl>
      <w:tblPr>
        <w:tblW w:w="98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72"/>
        <w:gridCol w:w="1984"/>
        <w:gridCol w:w="4264"/>
        <w:gridCol w:w="1553"/>
      </w:tblGrid>
      <w:tr w:rsidR="00894631" w14:paraId="4490557C" w14:textId="77777777" w:rsidTr="00724D5A"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ECB86DA" w14:textId="77777777" w:rsidR="00894631" w:rsidRDefault="001863B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41014BB0" w14:textId="77777777" w:rsidR="00894631" w:rsidRDefault="001863B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69C16764" w14:textId="77777777" w:rsidR="00894631" w:rsidRDefault="001863B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BA859F8" w14:textId="77777777" w:rsidR="00894631" w:rsidRDefault="001863B3">
            <w:pPr>
              <w:pStyle w:val="Tableauentte"/>
              <w:jc w:val="center"/>
            </w:pPr>
            <w:r>
              <w:t>Version</w:t>
            </w:r>
          </w:p>
        </w:tc>
      </w:tr>
      <w:tr w:rsidR="00894631" w14:paraId="65A91254" w14:textId="77777777" w:rsidTr="00724D5A">
        <w:trPr>
          <w:trHeight w:val="377"/>
        </w:trPr>
        <w:tc>
          <w:tcPr>
            <w:tcW w:w="20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02C6071" w14:textId="7B14F697" w:rsidR="00894631" w:rsidRDefault="00724D5A">
            <w:pPr>
              <w:pStyle w:val="Contenudetableau"/>
              <w:jc w:val="center"/>
            </w:pPr>
            <w:r>
              <w:t>Laurent Cordier</w:t>
            </w:r>
          </w:p>
        </w:tc>
        <w:tc>
          <w:tcPr>
            <w:tcW w:w="198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17CCC8E" w14:textId="5AE3D3C0" w:rsidR="00894631" w:rsidRDefault="00724D5A">
            <w:pPr>
              <w:pStyle w:val="Contenudetableau"/>
              <w:jc w:val="center"/>
            </w:pPr>
            <w:r>
              <w:t>1</w:t>
            </w:r>
            <w:r w:rsidR="000547C4">
              <w:t>9/12/2019</w:t>
            </w:r>
          </w:p>
        </w:tc>
        <w:tc>
          <w:tcPr>
            <w:tcW w:w="426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BC04704" w14:textId="77777777" w:rsidR="00894631" w:rsidRDefault="001863B3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A713FCA" w14:textId="533C9245" w:rsidR="00894631" w:rsidRDefault="00724D5A">
            <w:pPr>
              <w:pStyle w:val="Contenudetableau"/>
              <w:jc w:val="center"/>
            </w:pPr>
            <w:r>
              <w:t>1.0</w:t>
            </w:r>
          </w:p>
        </w:tc>
      </w:tr>
      <w:tr w:rsidR="00894631" w14:paraId="6F56BF65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2311ABA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DB0ED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D5FE16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818EF8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38F439F3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DF976E8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6538DC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3E47D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F116247" w14:textId="77777777" w:rsidR="00894631" w:rsidRDefault="00894631">
            <w:pPr>
              <w:pStyle w:val="Contenudetableau"/>
              <w:jc w:val="center"/>
            </w:pPr>
          </w:p>
        </w:tc>
      </w:tr>
      <w:tr w:rsidR="00894631" w14:paraId="11C08122" w14:textId="77777777" w:rsidTr="00724D5A">
        <w:trPr>
          <w:trHeight w:val="377"/>
        </w:trPr>
        <w:tc>
          <w:tcPr>
            <w:tcW w:w="20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C5FF84C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198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8C526FE" w14:textId="77777777" w:rsidR="00894631" w:rsidRDefault="00894631">
            <w:pPr>
              <w:pStyle w:val="Contenudetableau"/>
              <w:jc w:val="center"/>
            </w:pPr>
          </w:p>
        </w:tc>
        <w:tc>
          <w:tcPr>
            <w:tcW w:w="426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75BEA2" w14:textId="77777777" w:rsidR="00894631" w:rsidRDefault="00894631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61F16F5" w14:textId="77777777" w:rsidR="00894631" w:rsidRDefault="00894631">
            <w:pPr>
              <w:pStyle w:val="Contenudetableau"/>
              <w:jc w:val="center"/>
            </w:pPr>
          </w:p>
        </w:tc>
      </w:tr>
    </w:tbl>
    <w:p w14:paraId="2126BDCF" w14:textId="77777777" w:rsidR="00894631" w:rsidRDefault="00894631">
      <w:pPr>
        <w:pStyle w:val="Code"/>
        <w:rPr>
          <w:rFonts w:ascii="DejaVu Sans" w:hAnsi="DejaVu Sans"/>
          <w:sz w:val="20"/>
          <w:szCs w:val="20"/>
        </w:rPr>
      </w:pPr>
    </w:p>
    <w:p w14:paraId="664C7A79" w14:textId="77777777" w:rsidR="00894631" w:rsidRDefault="0089463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F0370B7" w14:textId="77777777" w:rsidR="00894631" w:rsidRDefault="001863B3">
      <w:pPr>
        <w:pStyle w:val="Titre1"/>
      </w:pPr>
      <w:bookmarkStart w:id="1" w:name="_Toc28003554"/>
      <w:r>
        <w:t>Introduction</w:t>
      </w:r>
      <w:bookmarkEnd w:id="1"/>
    </w:p>
    <w:p w14:paraId="6207E083" w14:textId="77777777" w:rsidR="00894631" w:rsidRDefault="001863B3">
      <w:pPr>
        <w:pStyle w:val="Titre2"/>
      </w:pPr>
      <w:bookmarkStart w:id="2" w:name="_Toc28003555"/>
      <w:r>
        <w:t>Objet du document</w:t>
      </w:r>
      <w:bookmarkEnd w:id="2"/>
    </w:p>
    <w:p w14:paraId="587EF19C" w14:textId="3DB133BD" w:rsidR="002950DB" w:rsidRDefault="002950DB" w:rsidP="002950DB">
      <w:pPr>
        <w:pStyle w:val="Corpsdetexte"/>
      </w:pPr>
      <w:r>
        <w:t>Le présent document constitue le dossier de conception techn</w:t>
      </w:r>
      <w:r w:rsidR="007167F3">
        <w:t>ique</w:t>
      </w:r>
      <w:r>
        <w:t xml:space="preserve"> de l'application OC Pizza portant sur la m</w:t>
      </w:r>
      <w:r w:rsidRPr="00914F69">
        <w:t>ise en place d’un nouveau système informatique pour l’ensemble des pizzerias</w:t>
      </w:r>
      <w:r>
        <w:t xml:space="preserve"> </w:t>
      </w:r>
      <w:r w:rsidRPr="00914F69">
        <w:t>du groupe. </w:t>
      </w:r>
    </w:p>
    <w:p w14:paraId="1EC04962" w14:textId="77777777" w:rsidR="00894631" w:rsidRDefault="001863B3">
      <w:pPr>
        <w:pStyle w:val="Titre2"/>
      </w:pPr>
      <w:bookmarkStart w:id="3" w:name="_Toc28003556"/>
      <w:r>
        <w:t>Références</w:t>
      </w:r>
      <w:bookmarkEnd w:id="3"/>
    </w:p>
    <w:p w14:paraId="51CBFF61" w14:textId="0D5E15C8" w:rsidR="00894631" w:rsidRDefault="001863B3">
      <w:pPr>
        <w:pStyle w:val="Corpsdetexte"/>
      </w:pPr>
      <w:r>
        <w:t xml:space="preserve">Pour de plus amples informations, se référer également aux éléments </w:t>
      </w:r>
      <w:r w:rsidR="00D5099D">
        <w:t>suivants :</w:t>
      </w:r>
    </w:p>
    <w:p w14:paraId="1A1110B8" w14:textId="5DEE978F" w:rsidR="00894631" w:rsidRDefault="009306D3">
      <w:pPr>
        <w:pStyle w:val="Corpsdetexte"/>
        <w:numPr>
          <w:ilvl w:val="0"/>
          <w:numId w:val="4"/>
        </w:numPr>
      </w:pPr>
      <w:r>
        <w:rPr>
          <w:b/>
          <w:bCs/>
        </w:rPr>
        <w:t>DCF – Projet08</w:t>
      </w:r>
      <w:r w:rsidR="00DE5B57">
        <w:rPr>
          <w:b/>
          <w:bCs/>
        </w:rPr>
        <w:t xml:space="preserve"> </w:t>
      </w:r>
      <w:r w:rsidR="001863B3">
        <w:t>: Dossier de conception fonctionnelle de l'application</w:t>
      </w:r>
      <w:r w:rsidR="00965F87">
        <w:t>.</w:t>
      </w:r>
      <w:r w:rsidR="00965F87">
        <w:tab/>
      </w:r>
    </w:p>
    <w:p w14:paraId="6074AB4A" w14:textId="0D9BF66B" w:rsidR="00AE4FCA" w:rsidRDefault="00AE4FCA" w:rsidP="00AE4FCA">
      <w:pPr>
        <w:pStyle w:val="Corpsdetexte"/>
        <w:widowControl/>
        <w:numPr>
          <w:ilvl w:val="0"/>
          <w:numId w:val="4"/>
        </w:numPr>
        <w:suppressAutoHyphens w:val="0"/>
      </w:pPr>
      <w:r w:rsidRPr="00334563">
        <w:rPr>
          <w:b/>
          <w:bCs/>
        </w:rPr>
        <w:t>DEX</w:t>
      </w:r>
      <w:r>
        <w:t xml:space="preserve"> </w:t>
      </w:r>
      <w:r w:rsidRPr="00D5099D">
        <w:rPr>
          <w:b/>
          <w:bCs/>
        </w:rPr>
        <w:t xml:space="preserve">– </w:t>
      </w:r>
      <w:r w:rsidR="00DE5B57" w:rsidRPr="00D5099D">
        <w:rPr>
          <w:b/>
          <w:bCs/>
        </w:rPr>
        <w:t>Projet08</w:t>
      </w:r>
      <w:r w:rsidR="00DE5B57">
        <w:t xml:space="preserve"> </w:t>
      </w:r>
      <w:r>
        <w:t>: Dossier d’exploitation</w:t>
      </w:r>
      <w:r w:rsidR="00D5099D">
        <w:t>.</w:t>
      </w:r>
    </w:p>
    <w:p w14:paraId="76A9D30C" w14:textId="77777777" w:rsidR="00894631" w:rsidRDefault="001863B3">
      <w:pPr>
        <w:pStyle w:val="Titre1"/>
      </w:pPr>
      <w:bookmarkStart w:id="4" w:name="_Toc28003557"/>
      <w:r>
        <w:t>Architecture Technique</w:t>
      </w:r>
      <w:bookmarkEnd w:id="4"/>
    </w:p>
    <w:p w14:paraId="6C1276C8" w14:textId="30E76C9D" w:rsidR="00894631" w:rsidRDefault="001863B3">
      <w:pPr>
        <w:pStyle w:val="Titre2"/>
      </w:pPr>
      <w:bookmarkStart w:id="5" w:name="_Toc28003558"/>
      <w:r>
        <w:t>Composant</w:t>
      </w:r>
      <w:r w:rsidR="00E02A89">
        <w:t xml:space="preserve"> commun</w:t>
      </w:r>
      <w:bookmarkEnd w:id="5"/>
    </w:p>
    <w:p w14:paraId="5E5D936F" w14:textId="77777777" w:rsidR="004824A0" w:rsidRDefault="004824A0" w:rsidP="004824A0">
      <w:pPr>
        <w:pStyle w:val="Titre3"/>
        <w:spacing w:before="120" w:after="0"/>
      </w:pPr>
      <w:bookmarkStart w:id="6" w:name="_Toc28003559"/>
      <w:r>
        <w:t>Package Sécurité</w:t>
      </w:r>
      <w:bookmarkEnd w:id="6"/>
    </w:p>
    <w:p w14:paraId="46EDE410" w14:textId="1590D753" w:rsidR="004824A0" w:rsidRDefault="00FA6C4A" w:rsidP="004824A0">
      <w:pPr>
        <w:pStyle w:val="Titre4"/>
        <w:spacing w:before="120"/>
        <w:ind w:left="862" w:hanging="862"/>
      </w:pPr>
      <w:bookmarkStart w:id="7" w:name="_Toc28003560"/>
      <w:r>
        <w:t>Composant</w:t>
      </w:r>
      <w:r w:rsidR="004824A0">
        <w:t xml:space="preserve"> </w:t>
      </w:r>
      <w:r w:rsidR="00F360F3">
        <w:t>Contrôle-accès</w:t>
      </w:r>
      <w:bookmarkEnd w:id="7"/>
    </w:p>
    <w:p w14:paraId="0A529080" w14:textId="7010507A" w:rsidR="004C4A27" w:rsidRDefault="004824A0">
      <w:pPr>
        <w:pStyle w:val="Corpsdetexte"/>
      </w:pPr>
      <w:r>
        <w:t>Description et rôle/objectif...</w:t>
      </w:r>
    </w:p>
    <w:p w14:paraId="3D05A54B" w14:textId="71B99705" w:rsidR="00894631" w:rsidRDefault="001863B3" w:rsidP="000C73DE">
      <w:pPr>
        <w:pStyle w:val="Titre2"/>
        <w:spacing w:before="120" w:after="0"/>
        <w:ind w:left="578" w:hanging="578"/>
      </w:pPr>
      <w:bookmarkStart w:id="8" w:name="_Toc28003561"/>
      <w:r>
        <w:t xml:space="preserve">Application </w:t>
      </w:r>
      <w:r w:rsidR="00BA540C">
        <w:t>Web</w:t>
      </w:r>
      <w:r w:rsidR="00D06937">
        <w:t xml:space="preserve"> e-Commerce</w:t>
      </w:r>
      <w:bookmarkEnd w:id="8"/>
    </w:p>
    <w:p w14:paraId="34382BC6" w14:textId="3E43ABE3" w:rsidR="008803DE" w:rsidRDefault="008803DE" w:rsidP="000C73DE">
      <w:pPr>
        <w:pStyle w:val="Titre3"/>
        <w:spacing w:before="120" w:after="0"/>
      </w:pPr>
      <w:bookmarkStart w:id="9" w:name="_Toc28003562"/>
      <w:r>
        <w:t xml:space="preserve">La </w:t>
      </w:r>
      <w:r w:rsidR="00412B92">
        <w:t>pile logiciell</w:t>
      </w:r>
      <w:r w:rsidR="006D58B3">
        <w:t>e</w:t>
      </w:r>
      <w:bookmarkEnd w:id="9"/>
    </w:p>
    <w:p w14:paraId="1CA312F4" w14:textId="7C459814" w:rsidR="00894631" w:rsidRDefault="001863B3">
      <w:pPr>
        <w:pStyle w:val="Corpsdetexte"/>
      </w:pPr>
      <w:r>
        <w:t xml:space="preserve">La </w:t>
      </w:r>
      <w:r w:rsidR="006D58B3">
        <w:t>pile logicielle est</w:t>
      </w:r>
      <w:r>
        <w:t xml:space="preserve"> la suivante :</w:t>
      </w:r>
    </w:p>
    <w:p w14:paraId="5D5A8317" w14:textId="5EEE0869" w:rsidR="001076E0" w:rsidRDefault="004155A4" w:rsidP="003C73FD">
      <w:pPr>
        <w:pStyle w:val="Corpsdetexte"/>
        <w:numPr>
          <w:ilvl w:val="0"/>
          <w:numId w:val="8"/>
        </w:numPr>
      </w:pPr>
      <w:r>
        <w:t>A</w:t>
      </w:r>
      <w:r w:rsidR="00C677C2">
        <w:t>ngular</w:t>
      </w:r>
      <w:r>
        <w:t xml:space="preserve"> </w:t>
      </w:r>
      <w:r w:rsidR="00C677C2">
        <w:t>: 8.2.14</w:t>
      </w:r>
      <w:r w:rsidR="005725DF">
        <w:t xml:space="preserve">, </w:t>
      </w:r>
      <w:r w:rsidR="00E75EAB">
        <w:t>Angular/Material : 8.2.3</w:t>
      </w:r>
      <w:r w:rsidR="005725DF">
        <w:t xml:space="preserve">, </w:t>
      </w:r>
      <w:r w:rsidR="008A11F9">
        <w:t xml:space="preserve">Node.js : </w:t>
      </w:r>
      <w:r w:rsidR="003C73FD">
        <w:t>12.13.0</w:t>
      </w:r>
      <w:r w:rsidR="005725DF">
        <w:t xml:space="preserve">, </w:t>
      </w:r>
      <w:r w:rsidR="001076E0">
        <w:t>Type</w:t>
      </w:r>
      <w:r w:rsidR="009002DD">
        <w:t>script : 3.5.3</w:t>
      </w:r>
    </w:p>
    <w:p w14:paraId="4A067E1B" w14:textId="1D16C989" w:rsidR="00CF4424" w:rsidRDefault="001863B3" w:rsidP="005725DF">
      <w:pPr>
        <w:pStyle w:val="Titre3"/>
        <w:spacing w:before="120" w:after="0"/>
      </w:pPr>
      <w:bookmarkStart w:id="10" w:name="_Toc28003563"/>
      <w:r>
        <w:t>Diagramme UML de Composants</w:t>
      </w:r>
      <w:bookmarkEnd w:id="10"/>
    </w:p>
    <w:p w14:paraId="45E24152" w14:textId="28E581E5" w:rsidR="00D8194B" w:rsidRPr="007E2064" w:rsidRDefault="00C15BCA" w:rsidP="007E2064">
      <w:pPr>
        <w:pStyle w:val="Corpsdetexte"/>
      </w:pPr>
      <w:r>
        <w:rPr>
          <w:noProof/>
        </w:rPr>
        <w:drawing>
          <wp:inline distT="0" distB="0" distL="0" distR="0" wp14:anchorId="07B50111" wp14:editId="0EEB5375">
            <wp:extent cx="2926915" cy="3869159"/>
            <wp:effectExtent l="0" t="0" r="6985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onent e-Comme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342" cy="38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D405" w14:textId="58695FC8" w:rsidR="00CB4961" w:rsidRDefault="00F32443" w:rsidP="00BF079D">
      <w:pPr>
        <w:pStyle w:val="Titre3"/>
        <w:spacing w:before="120" w:after="0"/>
      </w:pPr>
      <w:bookmarkStart w:id="11" w:name="_Toc28003564"/>
      <w:r>
        <w:t>C</w:t>
      </w:r>
      <w:r w:rsidR="00AD3B98">
        <w:t>omposant</w:t>
      </w:r>
      <w:r w:rsidR="00C574AF">
        <w:t xml:space="preserve"> e-Commerce</w:t>
      </w:r>
    </w:p>
    <w:p w14:paraId="3F1FAA89" w14:textId="25DFF44C" w:rsidR="00C574AF" w:rsidRDefault="00AD3B98" w:rsidP="00C574AF">
      <w:pPr>
        <w:pStyle w:val="Corpsdetexte"/>
      </w:pPr>
      <w:r>
        <w:t>Le composant</w:t>
      </w:r>
      <w:r w:rsidR="00C574AF">
        <w:t xml:space="preserve"> e-Commerce</w:t>
      </w:r>
      <w:r w:rsidR="00F300F5">
        <w:t xml:space="preserve"> </w:t>
      </w:r>
      <w:r w:rsidR="00C42B7E">
        <w:t xml:space="preserve">représente </w:t>
      </w:r>
      <w:r w:rsidR="00F300F5">
        <w:t>un module au sens Angular</w:t>
      </w:r>
      <w:r w:rsidR="00D2759A">
        <w:t xml:space="preserve"> qui est </w:t>
      </w:r>
      <w:r w:rsidR="00E41E0F">
        <w:t>servi par le composant UML node.js sur le port 4201</w:t>
      </w:r>
      <w:r w:rsidR="00303AD1">
        <w:t>.</w:t>
      </w:r>
    </w:p>
    <w:p w14:paraId="48EC36B0" w14:textId="62DCF340" w:rsidR="00303AD1" w:rsidRDefault="00303AD1" w:rsidP="00C574AF">
      <w:pPr>
        <w:pStyle w:val="Corpsdetexte"/>
      </w:pPr>
      <w:r>
        <w:t xml:space="preserve">Note : le fonctionnement d’une application Angular </w:t>
      </w:r>
      <w:r w:rsidR="00245154">
        <w:t>et du serveur</w:t>
      </w:r>
      <w:r w:rsidR="004E0963">
        <w:t xml:space="preserve"> node.js ne sont pas décrits ici</w:t>
      </w:r>
      <w:r w:rsidR="00561D11">
        <w:t>.</w:t>
      </w:r>
    </w:p>
    <w:p w14:paraId="3CE1919A" w14:textId="5406BC83" w:rsidR="007E2064" w:rsidRDefault="007E2064" w:rsidP="00BF079D">
      <w:pPr>
        <w:pStyle w:val="Titre3"/>
        <w:spacing w:before="120" w:after="0"/>
      </w:pPr>
      <w:r>
        <w:t xml:space="preserve">Composant </w:t>
      </w:r>
      <w:r w:rsidR="005A54D2">
        <w:t>c</w:t>
      </w:r>
      <w:r>
        <w:t>trlAccès</w:t>
      </w:r>
      <w:bookmarkEnd w:id="11"/>
    </w:p>
    <w:p w14:paraId="50058293" w14:textId="365176DD" w:rsidR="00A74EF7" w:rsidRPr="00D8194B" w:rsidRDefault="00A74EF7" w:rsidP="00643036">
      <w:pPr>
        <w:pStyle w:val="Corpsdetexte"/>
      </w:pPr>
      <w:r>
        <w:t>Le composant</w:t>
      </w:r>
      <w:r w:rsidR="009C63B9">
        <w:t xml:space="preserve"> </w:t>
      </w:r>
      <w:r w:rsidR="000333B2">
        <w:t>ctrlAccès</w:t>
      </w:r>
      <w:r>
        <w:t xml:space="preserve"> </w:t>
      </w:r>
      <w:r w:rsidR="00C42B7E">
        <w:t xml:space="preserve">représente </w:t>
      </w:r>
      <w:r w:rsidR="00774A52">
        <w:t xml:space="preserve">un service et un </w:t>
      </w:r>
      <w:r w:rsidR="00C57E11">
        <w:t>composant,</w:t>
      </w:r>
      <w:r w:rsidR="00735DCE">
        <w:t xml:space="preserve"> </w:t>
      </w:r>
      <w:r>
        <w:t>au sens Angular.</w:t>
      </w:r>
      <w:r w:rsidR="00FB1ACE">
        <w:t xml:space="preserve"> </w:t>
      </w:r>
      <w:r w:rsidR="00F63BC2">
        <w:t xml:space="preserve">Ce </w:t>
      </w:r>
      <w:r w:rsidR="00F90814">
        <w:t>composant</w:t>
      </w:r>
      <w:r w:rsidR="002A0486">
        <w:t> </w:t>
      </w:r>
      <w:r w:rsidR="00022CC1">
        <w:t xml:space="preserve">utilise </w:t>
      </w:r>
      <w:r w:rsidR="00E36B07">
        <w:t>l’interface api</w:t>
      </w:r>
      <w:r w:rsidR="00022CC1">
        <w:t>-gestionSecu</w:t>
      </w:r>
      <w:r w:rsidR="00E36B07">
        <w:t xml:space="preserve"> </w:t>
      </w:r>
      <w:r w:rsidR="00022CC1">
        <w:t>exposée par le service Frontal-Web</w:t>
      </w:r>
      <w:r w:rsidR="003B0AF0">
        <w:t xml:space="preserve">. </w:t>
      </w:r>
      <w:r>
        <w:t xml:space="preserve">Il </w:t>
      </w:r>
      <w:r w:rsidR="00013E8D">
        <w:t>produit</w:t>
      </w:r>
      <w:r>
        <w:t xml:space="preserve"> les fonctions suivantes :</w:t>
      </w:r>
    </w:p>
    <w:p w14:paraId="0BBFD15D" w14:textId="3ED78E1F" w:rsidR="00022CC1" w:rsidRPr="00345849" w:rsidRDefault="00DE67F1" w:rsidP="00D62BE1">
      <w:pPr>
        <w:pStyle w:val="Paragraphedeliste"/>
        <w:numPr>
          <w:ilvl w:val="0"/>
          <w:numId w:val="13"/>
        </w:numPr>
      </w:pPr>
      <w:r w:rsidRPr="00345849">
        <w:t xml:space="preserve">Masque de saisie pour </w:t>
      </w:r>
      <w:r w:rsidR="00E80539" w:rsidRPr="00345849">
        <w:t>s</w:t>
      </w:r>
      <w:r w:rsidR="00022CC1" w:rsidRPr="00345849">
        <w:t>’identifier</w:t>
      </w:r>
      <w:r w:rsidR="00F72042" w:rsidRPr="00345849">
        <w:t xml:space="preserve"> avec </w:t>
      </w:r>
      <w:r w:rsidR="005823E4" w:rsidRPr="00345849">
        <w:t>contrôle des</w:t>
      </w:r>
      <w:r w:rsidR="00F72042" w:rsidRPr="00345849">
        <w:t xml:space="preserve"> champs obli</w:t>
      </w:r>
      <w:r w:rsidR="00776A8E" w:rsidRPr="00345849">
        <w:t>gatoires</w:t>
      </w:r>
      <w:r w:rsidR="004C43C2">
        <w:t>,</w:t>
      </w:r>
    </w:p>
    <w:p w14:paraId="05B7E2CD" w14:textId="6E73FF25" w:rsidR="007E2064" w:rsidRPr="00022CC1" w:rsidRDefault="00BB474F" w:rsidP="00D62BE1">
      <w:pPr>
        <w:pStyle w:val="Paragraphedeliste"/>
        <w:numPr>
          <w:ilvl w:val="0"/>
          <w:numId w:val="13"/>
        </w:numPr>
      </w:pPr>
      <w:r>
        <w:t xml:space="preserve">Bouton </w:t>
      </w:r>
      <w:r w:rsidR="00E80539">
        <w:t>d’action</w:t>
      </w:r>
      <w:r>
        <w:t xml:space="preserve"> </w:t>
      </w:r>
      <w:r w:rsidR="00D20326">
        <w:t>pour s</w:t>
      </w:r>
      <w:r w:rsidR="00022CC1">
        <w:t>e déconnecter</w:t>
      </w:r>
      <w:r w:rsidR="004C43C2">
        <w:t>.</w:t>
      </w:r>
    </w:p>
    <w:p w14:paraId="311A7ECF" w14:textId="6B587DDE" w:rsidR="00894631" w:rsidRDefault="001863B3" w:rsidP="00BF079D">
      <w:pPr>
        <w:pStyle w:val="Titre3"/>
        <w:spacing w:before="120" w:after="0"/>
      </w:pPr>
      <w:bookmarkStart w:id="12" w:name="_Toc28003565"/>
      <w:r>
        <w:t xml:space="preserve">Composant </w:t>
      </w:r>
      <w:r w:rsidR="00292722">
        <w:t>p</w:t>
      </w:r>
      <w:r w:rsidR="00D06937">
        <w:t>anierAchat</w:t>
      </w:r>
      <w:bookmarkEnd w:id="12"/>
    </w:p>
    <w:p w14:paraId="4DF7AF9C" w14:textId="7A09C991" w:rsidR="002D6B51" w:rsidRDefault="00D8194B" w:rsidP="00D8194B">
      <w:pPr>
        <w:pStyle w:val="Corpsdetexte"/>
      </w:pPr>
      <w:r>
        <w:t xml:space="preserve">Le composant </w:t>
      </w:r>
      <w:r>
        <w:t>panierAchat</w:t>
      </w:r>
      <w:r>
        <w:t xml:space="preserve"> </w:t>
      </w:r>
      <w:r w:rsidR="00C42B7E">
        <w:t xml:space="preserve">représente </w:t>
      </w:r>
      <w:r w:rsidR="00DD6FE7">
        <w:t>un service et un composant, au sens Angular</w:t>
      </w:r>
      <w:r>
        <w:t>.</w:t>
      </w:r>
      <w:r w:rsidR="00FB1ACE">
        <w:t xml:space="preserve"> </w:t>
      </w:r>
      <w:r w:rsidR="00614664">
        <w:t xml:space="preserve">Il utilise </w:t>
      </w:r>
      <w:r w:rsidR="00984B2E">
        <w:t>les apis</w:t>
      </w:r>
      <w:r w:rsidR="00614664">
        <w:t xml:space="preserve"> </w:t>
      </w:r>
    </w:p>
    <w:p w14:paraId="156D01F1" w14:textId="77777777" w:rsidR="00B0203B" w:rsidRDefault="00B0203B" w:rsidP="00B0203B">
      <w:pPr>
        <w:pStyle w:val="Corpsdetexte"/>
        <w:numPr>
          <w:ilvl w:val="0"/>
          <w:numId w:val="8"/>
        </w:numPr>
      </w:pPr>
      <w:r>
        <w:t>api-Catalogue,</w:t>
      </w:r>
    </w:p>
    <w:p w14:paraId="11F03838" w14:textId="77777777" w:rsidR="00B0203B" w:rsidRDefault="00B0203B" w:rsidP="00B0203B">
      <w:pPr>
        <w:pStyle w:val="Corpsdetexte"/>
        <w:numPr>
          <w:ilvl w:val="0"/>
          <w:numId w:val="8"/>
        </w:numPr>
      </w:pPr>
      <w:r>
        <w:t>api-Paiement,</w:t>
      </w:r>
    </w:p>
    <w:p w14:paraId="7D9698B3" w14:textId="4C6C9043" w:rsidR="00B0203B" w:rsidRDefault="00B0203B" w:rsidP="00D8194B">
      <w:pPr>
        <w:pStyle w:val="Corpsdetexte"/>
        <w:numPr>
          <w:ilvl w:val="0"/>
          <w:numId w:val="8"/>
        </w:numPr>
      </w:pPr>
      <w:r>
        <w:t>api-gestionStock,</w:t>
      </w:r>
    </w:p>
    <w:p w14:paraId="7BE74171" w14:textId="66562A15" w:rsidR="00DB5C91" w:rsidRDefault="00DB5C91" w:rsidP="00D8194B">
      <w:pPr>
        <w:pStyle w:val="Corpsdetexte"/>
        <w:numPr>
          <w:ilvl w:val="0"/>
          <w:numId w:val="8"/>
        </w:numPr>
      </w:pPr>
      <w:r>
        <w:t>api-commande</w:t>
      </w:r>
      <w:r>
        <w:t>,</w:t>
      </w:r>
    </w:p>
    <w:p w14:paraId="12A71E25" w14:textId="552EEB03" w:rsidR="00D8194B" w:rsidRPr="00D8194B" w:rsidRDefault="004E4164" w:rsidP="00D8194B">
      <w:pPr>
        <w:pStyle w:val="Corpsdetexte"/>
      </w:pPr>
      <w:r>
        <w:t>exposée</w:t>
      </w:r>
      <w:r>
        <w:t xml:space="preserve">s </w:t>
      </w:r>
      <w:r w:rsidR="00582FE0">
        <w:t>par le service Frontal-Web</w:t>
      </w:r>
      <w:r w:rsidR="006326D9">
        <w:t xml:space="preserve"> pour transmettre ou recevoir les données</w:t>
      </w:r>
      <w:r w:rsidR="003C7108">
        <w:t>.</w:t>
      </w:r>
      <w:r w:rsidR="00FB1ACE">
        <w:t xml:space="preserve"> </w:t>
      </w:r>
      <w:r w:rsidR="00D8194B">
        <w:t xml:space="preserve">Il </w:t>
      </w:r>
      <w:r w:rsidR="00013E8D">
        <w:t xml:space="preserve">produit </w:t>
      </w:r>
      <w:r w:rsidR="00D8194B">
        <w:t>les fonctions suivantes :</w:t>
      </w:r>
    </w:p>
    <w:p w14:paraId="6F76AFF3" w14:textId="1BD6363A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504B12">
        <w:rPr>
          <w:rFonts w:ascii="Montserrat" w:eastAsia="Montserrat" w:hAnsi="Montserrat" w:cs="Montserrat"/>
          <w:sz w:val="20"/>
          <w:szCs w:val="20"/>
        </w:rPr>
        <w:t xml:space="preserve">Confirmation de commande 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en affichant </w:t>
      </w:r>
      <w:r w:rsidR="00A04691">
        <w:rPr>
          <w:rFonts w:ascii="Montserrat" w:eastAsia="Montserrat" w:hAnsi="Montserrat" w:cs="Montserrat"/>
          <w:sz w:val="20"/>
          <w:szCs w:val="20"/>
        </w:rPr>
        <w:t>les boutons d’action de confirmation ou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d’annulation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3748E3A1" w14:textId="3FBD26E8" w:rsidR="004F0E76" w:rsidRDefault="004F0E76" w:rsidP="004F0E76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le mode paiement</w:t>
      </w:r>
      <w:r w:rsidR="005823E4">
        <w:rPr>
          <w:rFonts w:ascii="Montserrat" w:eastAsia="Montserrat" w:hAnsi="Montserrat" w:cs="Montserrat"/>
          <w:sz w:val="20"/>
          <w:szCs w:val="20"/>
        </w:rPr>
        <w:t xml:space="preserve"> en proposant la liste </w:t>
      </w:r>
      <w:r w:rsidR="004D0914">
        <w:rPr>
          <w:rFonts w:ascii="Montserrat" w:eastAsia="Montserrat" w:hAnsi="Montserrat" w:cs="Montserrat"/>
          <w:sz w:val="20"/>
          <w:szCs w:val="20"/>
        </w:rPr>
        <w:t>déroulante :</w:t>
      </w:r>
    </w:p>
    <w:p w14:paraId="02517620" w14:textId="73101E02" w:rsidR="004F0E76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chèque</w:t>
      </w:r>
      <w:r w:rsidR="00AA0A7F">
        <w:rPr>
          <w:rFonts w:ascii="Montserrat" w:eastAsia="Montserrat" w:hAnsi="Montserrat" w:cs="Montserrat"/>
          <w:sz w:val="20"/>
          <w:szCs w:val="20"/>
        </w:rPr>
        <w:t xml:space="preserve"> à la livraison</w:t>
      </w:r>
      <w:r w:rsidR="004C43C2">
        <w:rPr>
          <w:rFonts w:ascii="Montserrat" w:eastAsia="Montserrat" w:hAnsi="Montserrat" w:cs="Montserrat"/>
          <w:sz w:val="20"/>
          <w:szCs w:val="20"/>
        </w:rPr>
        <w:t>,</w:t>
      </w:r>
    </w:p>
    <w:p w14:paraId="0A2D6CEA" w14:textId="4C5C1E66" w:rsidR="004F0E76" w:rsidRPr="00D8194B" w:rsidRDefault="004F0E76" w:rsidP="004F0E76">
      <w:pPr>
        <w:widowControl/>
        <w:numPr>
          <w:ilvl w:val="1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Par CB</w:t>
      </w:r>
      <w:r w:rsidR="004C43C2">
        <w:rPr>
          <w:rFonts w:ascii="Montserrat" w:eastAsia="Montserrat" w:hAnsi="Montserrat" w:cs="Montserrat"/>
          <w:sz w:val="20"/>
          <w:szCs w:val="20"/>
        </w:rPr>
        <w:t>.</w:t>
      </w:r>
    </w:p>
    <w:p w14:paraId="377FB802" w14:textId="03EB205F" w:rsidR="0080444A" w:rsidRPr="00D8194B" w:rsidRDefault="004F0E76" w:rsidP="00D8194B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 w:rsidRPr="00D8194B">
        <w:rPr>
          <w:rFonts w:ascii="Montserrat" w:eastAsia="Montserrat" w:hAnsi="Montserrat" w:cs="Montserrat"/>
          <w:sz w:val="20"/>
          <w:szCs w:val="20"/>
        </w:rPr>
        <w:t>Pouvoir annuler la Commande</w:t>
      </w:r>
      <w:r w:rsidR="00B65D9B">
        <w:rPr>
          <w:rFonts w:ascii="Montserrat" w:eastAsia="Montserrat" w:hAnsi="Montserrat" w:cs="Montserrat"/>
          <w:sz w:val="20"/>
          <w:szCs w:val="20"/>
        </w:rPr>
        <w:t xml:space="preserve"> tant qu’elle n’est pas en production en 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activant le bouton </w:t>
      </w:r>
      <w:r w:rsidR="009C0385">
        <w:rPr>
          <w:rFonts w:ascii="Montserrat" w:eastAsia="Montserrat" w:hAnsi="Montserrat" w:cs="Montserrat"/>
          <w:sz w:val="20"/>
          <w:szCs w:val="20"/>
        </w:rPr>
        <w:t>d’action</w:t>
      </w:r>
      <w:r w:rsidR="0033747B">
        <w:rPr>
          <w:rFonts w:ascii="Montserrat" w:eastAsia="Montserrat" w:hAnsi="Montserrat" w:cs="Montserrat"/>
          <w:sz w:val="20"/>
          <w:szCs w:val="20"/>
        </w:rPr>
        <w:t xml:space="preserve"> </w:t>
      </w:r>
      <w:r w:rsidR="00D364C8">
        <w:rPr>
          <w:rFonts w:ascii="Montserrat" w:eastAsia="Montserrat" w:hAnsi="Montserrat" w:cs="Montserrat"/>
          <w:sz w:val="20"/>
          <w:szCs w:val="20"/>
        </w:rPr>
        <w:t>« annulCmde »</w:t>
      </w:r>
      <w:r w:rsidR="00FD31A7">
        <w:rPr>
          <w:rFonts w:ascii="Montserrat" w:eastAsia="Montserrat" w:hAnsi="Montserrat" w:cs="Montserrat"/>
          <w:sz w:val="20"/>
          <w:szCs w:val="20"/>
        </w:rPr>
        <w:t>.</w:t>
      </w:r>
    </w:p>
    <w:p w14:paraId="4BA2D101" w14:textId="0CC20152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Consulter le catalogue Groupe OC Pizza</w:t>
      </w:r>
      <w:r w:rsidR="00EC48BE">
        <w:rPr>
          <w:rFonts w:ascii="Montserrat" w:eastAsia="Montserrat" w:hAnsi="Montserrat" w:cs="Montserrat"/>
          <w:sz w:val="20"/>
          <w:szCs w:val="20"/>
        </w:rPr>
        <w:t xml:space="preserve"> en affichant la liste des recettes disponibles avec case de saisie de nombre de pizza </w:t>
      </w:r>
      <w:r w:rsidR="000D2B05">
        <w:rPr>
          <w:rFonts w:ascii="Montserrat" w:eastAsia="Montserrat" w:hAnsi="Montserrat" w:cs="Montserrat"/>
          <w:sz w:val="20"/>
          <w:szCs w:val="20"/>
        </w:rPr>
        <w:t>en regard de chaque ligne</w:t>
      </w:r>
      <w:r w:rsidR="00290A9E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0710568D" w14:textId="1D4A9BEB" w:rsid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Choisir une pizzeria</w:t>
      </w:r>
      <w:r w:rsidR="000D2B05">
        <w:rPr>
          <w:rFonts w:ascii="Montserrat" w:eastAsia="Montserrat" w:hAnsi="Montserrat" w:cs="Montserrat"/>
          <w:sz w:val="20"/>
          <w:szCs w:val="20"/>
        </w:rPr>
        <w:t xml:space="preserve"> en affichant la liste des pizzerias du groupe avec un</w:t>
      </w:r>
      <w:r w:rsidR="00A43DA4">
        <w:rPr>
          <w:rFonts w:ascii="Montserrat" w:eastAsia="Montserrat" w:hAnsi="Montserrat" w:cs="Montserrat"/>
          <w:sz w:val="20"/>
          <w:szCs w:val="20"/>
        </w:rPr>
        <w:t xml:space="preserve"> radio bouton en regard de chaque </w:t>
      </w:r>
      <w:r w:rsidR="006326D9">
        <w:rPr>
          <w:rFonts w:ascii="Montserrat" w:eastAsia="Montserrat" w:hAnsi="Montserrat" w:cs="Montserrat"/>
          <w:sz w:val="20"/>
          <w:szCs w:val="20"/>
        </w:rPr>
        <w:t xml:space="preserve">ligne </w:t>
      </w:r>
      <w:r w:rsidR="006326D9">
        <w:rPr>
          <w:rFonts w:ascii="Montserrat" w:eastAsia="Montserrat" w:hAnsi="Montserrat" w:cs="Montserrat"/>
          <w:color w:val="000000"/>
          <w:sz w:val="20"/>
          <w:szCs w:val="20"/>
        </w:rPr>
        <w:t>reçue</w:t>
      </w:r>
      <w:r w:rsidR="001B08B0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58E58BBB" w14:textId="1141AE40" w:rsidR="00916F5D" w:rsidRPr="00AA0A7F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 w:rsidRPr="00AA0A7F">
        <w:rPr>
          <w:rFonts w:ascii="Montserrat" w:eastAsia="Montserrat" w:hAnsi="Montserrat" w:cs="Montserrat"/>
          <w:sz w:val="20"/>
          <w:szCs w:val="20"/>
        </w:rPr>
        <w:t>Créer un Panier d’achat</w:t>
      </w:r>
      <w:r w:rsidR="00905330">
        <w:rPr>
          <w:rFonts w:ascii="Montserrat" w:eastAsia="Montserrat" w:hAnsi="Montserrat" w:cs="Montserrat"/>
          <w:sz w:val="20"/>
          <w:szCs w:val="20"/>
        </w:rPr>
        <w:t xml:space="preserve"> </w:t>
      </w:r>
      <w:r w:rsidR="00947DCB">
        <w:rPr>
          <w:rFonts w:ascii="Montserrat" w:eastAsia="Montserrat" w:hAnsi="Montserrat" w:cs="Montserrat"/>
          <w:sz w:val="20"/>
          <w:szCs w:val="20"/>
        </w:rPr>
        <w:t xml:space="preserve">en affichant un bouton </w:t>
      </w:r>
      <w:r w:rsidR="006A207A">
        <w:rPr>
          <w:rFonts w:ascii="Montserrat" w:eastAsia="Montserrat" w:hAnsi="Montserrat" w:cs="Montserrat"/>
          <w:sz w:val="20"/>
          <w:szCs w:val="20"/>
        </w:rPr>
        <w:t>dont l’activation place les recettes dont le nombre de pizzas est &gt;0 dans le panier d’achat.</w:t>
      </w:r>
    </w:p>
    <w:p w14:paraId="17B272EF" w14:textId="5D8C6381" w:rsidR="00894631" w:rsidRDefault="001863B3" w:rsidP="00FA771C">
      <w:pPr>
        <w:pStyle w:val="Titre3"/>
        <w:spacing w:before="120" w:after="0"/>
      </w:pPr>
      <w:bookmarkStart w:id="13" w:name="_Toc28003566"/>
      <w:r>
        <w:t xml:space="preserve">Composant </w:t>
      </w:r>
      <w:r w:rsidR="00292722">
        <w:t>g</w:t>
      </w:r>
      <w:r w:rsidR="00D06937">
        <w:t>estionCompte</w:t>
      </w:r>
      <w:bookmarkEnd w:id="13"/>
    </w:p>
    <w:p w14:paraId="64C80A0C" w14:textId="444C07FE" w:rsidR="00916F5D" w:rsidRPr="00916F5D" w:rsidRDefault="00110452" w:rsidP="00916F5D">
      <w:pPr>
        <w:pStyle w:val="Corpsdetexte"/>
      </w:pPr>
      <w:r>
        <w:t xml:space="preserve">Le composant gestionCompte </w:t>
      </w:r>
      <w:r w:rsidR="00013E8D">
        <w:t>représente un service et un composant, au sens Angular</w:t>
      </w:r>
      <w:r>
        <w:t>.</w:t>
      </w:r>
      <w:r w:rsidR="00FB1ACE">
        <w:t xml:space="preserve"> </w:t>
      </w:r>
      <w:r w:rsidR="00073BAA">
        <w:t>Il utilise l’api api-</w:t>
      </w:r>
      <w:r w:rsidR="00073BAA">
        <w:t>gestionSecu</w:t>
      </w:r>
      <w:r w:rsidR="00073BAA">
        <w:t xml:space="preserve"> </w:t>
      </w:r>
      <w:r w:rsidR="004E4164">
        <w:t>exposée</w:t>
      </w:r>
      <w:r w:rsidR="00073BAA">
        <w:t xml:space="preserve"> par le service Frontal-Web</w:t>
      </w:r>
      <w:r w:rsidR="003C7108" w:rsidRPr="003C7108">
        <w:t xml:space="preserve"> </w:t>
      </w:r>
      <w:r w:rsidR="003C7108">
        <w:t>pour transmettre ou recevoir les données.</w:t>
      </w:r>
      <w:r w:rsidR="00FB1ACE">
        <w:t xml:space="preserve"> </w:t>
      </w:r>
      <w:r>
        <w:t xml:space="preserve">Il </w:t>
      </w:r>
      <w:r w:rsidR="00013E8D">
        <w:t xml:space="preserve">produit </w:t>
      </w:r>
      <w:r>
        <w:t xml:space="preserve">les </w:t>
      </w:r>
      <w:r w:rsidR="001C2035">
        <w:t>fonctions suivantes</w:t>
      </w:r>
      <w:r w:rsidR="00903403">
        <w:t> :</w:t>
      </w:r>
    </w:p>
    <w:p w14:paraId="32133BD1" w14:textId="7302895C" w:rsidR="00916F5D" w:rsidRDefault="00916F5D" w:rsidP="00916F5D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Créer un compte client</w:t>
      </w:r>
      <w:r w:rsidR="00652B9C">
        <w:rPr>
          <w:rFonts w:ascii="Montserrat" w:eastAsia="Montserrat" w:hAnsi="Montserrat" w:cs="Montserrat"/>
          <w:sz w:val="20"/>
          <w:szCs w:val="20"/>
        </w:rPr>
        <w:t xml:space="preserve"> en proposant un masque de saisie des informations requises pour la création d’un compte client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669EE2EA" w14:textId="0359D447" w:rsidR="008C6ED2" w:rsidRPr="00B24F08" w:rsidRDefault="003F2AC5" w:rsidP="00B24F0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Gérer son compte client</w:t>
      </w:r>
      <w:r w:rsidR="00AE2B3B">
        <w:rPr>
          <w:rFonts w:ascii="Montserrat" w:eastAsia="Montserrat" w:hAnsi="Montserrat" w:cs="Montserrat"/>
          <w:sz w:val="20"/>
          <w:szCs w:val="20"/>
        </w:rPr>
        <w:t xml:space="preserve"> en affichant les informations modifiables du compte client </w:t>
      </w:r>
      <w:r w:rsidR="00E80539">
        <w:rPr>
          <w:rFonts w:ascii="Montserrat" w:eastAsia="Montserrat" w:hAnsi="Montserrat" w:cs="Montserrat"/>
          <w:sz w:val="20"/>
          <w:szCs w:val="20"/>
        </w:rPr>
        <w:t>en mode « modification autorisée » ainsi q</w:t>
      </w:r>
      <w:r w:rsidR="003F2580">
        <w:rPr>
          <w:rFonts w:ascii="Montserrat" w:eastAsia="Montserrat" w:hAnsi="Montserrat" w:cs="Montserrat"/>
          <w:sz w:val="20"/>
          <w:szCs w:val="20"/>
        </w:rPr>
        <w:t>ue les boutons d’action de confirmation ou annulation</w:t>
      </w:r>
      <w:r w:rsidR="00FB636F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3748A91" w14:textId="5B5BAA3E" w:rsidR="00ED71DF" w:rsidRDefault="001F76D3" w:rsidP="0081502F">
      <w:pPr>
        <w:pStyle w:val="Titre2"/>
      </w:pPr>
      <w:bookmarkStart w:id="14" w:name="_Toc28003567"/>
      <w:r>
        <w:t>Application</w:t>
      </w:r>
      <w:r w:rsidR="00ED71DF">
        <w:t xml:space="preserve"> </w:t>
      </w:r>
      <w:r>
        <w:t xml:space="preserve">Web </w:t>
      </w:r>
      <w:r w:rsidR="00ED71DF">
        <w:t>e-Management</w:t>
      </w:r>
      <w:bookmarkEnd w:id="14"/>
    </w:p>
    <w:p w14:paraId="68CB2F9E" w14:textId="77777777" w:rsidR="006D45E2" w:rsidRDefault="006D45E2" w:rsidP="006D45E2">
      <w:pPr>
        <w:pStyle w:val="Titre3"/>
        <w:spacing w:before="120" w:after="0"/>
      </w:pPr>
      <w:bookmarkStart w:id="15" w:name="_Toc28003568"/>
      <w:r>
        <w:t>La pile logicielle</w:t>
      </w:r>
      <w:bookmarkEnd w:id="15"/>
    </w:p>
    <w:p w14:paraId="55EEBA61" w14:textId="77777777" w:rsidR="006D45E2" w:rsidRDefault="006D45E2" w:rsidP="006D45E2">
      <w:pPr>
        <w:pStyle w:val="Corpsdetexte"/>
      </w:pPr>
      <w:r>
        <w:t>La pile logicielle est la suivante :</w:t>
      </w:r>
    </w:p>
    <w:p w14:paraId="777D69E5" w14:textId="4B621532" w:rsidR="003C286E" w:rsidRPr="00F45774" w:rsidRDefault="006D45E2" w:rsidP="009621EC">
      <w:pPr>
        <w:pStyle w:val="Corpsdetexte"/>
        <w:numPr>
          <w:ilvl w:val="0"/>
          <w:numId w:val="8"/>
        </w:numPr>
        <w:spacing w:after="0"/>
        <w:ind w:left="958" w:hanging="357"/>
      </w:pPr>
      <w:r>
        <w:t>Angular : 8.2.14, Angular/Material : 8.2.3, Node.js : 12.13.0, Typescript : 3.5.3</w:t>
      </w:r>
    </w:p>
    <w:p w14:paraId="085980D9" w14:textId="77777777" w:rsidR="00E734E0" w:rsidRDefault="00E734E0" w:rsidP="009621EC">
      <w:pPr>
        <w:pStyle w:val="Titre3"/>
        <w:spacing w:before="120" w:after="0"/>
      </w:pPr>
      <w:bookmarkStart w:id="16" w:name="_Toc28003569"/>
      <w:r>
        <w:t>Diagramme UML de Composants</w:t>
      </w:r>
      <w:bookmarkEnd w:id="16"/>
    </w:p>
    <w:p w14:paraId="4EA36148" w14:textId="6CB0CABD" w:rsidR="00ED71DF" w:rsidRDefault="00ED71DF" w:rsidP="00F45774"/>
    <w:p w14:paraId="555EA08E" w14:textId="70821CE0" w:rsidR="00E734E0" w:rsidRPr="00F45774" w:rsidRDefault="007D6D6A" w:rsidP="00F45774">
      <w:r>
        <w:rPr>
          <w:noProof/>
        </w:rPr>
        <w:drawing>
          <wp:inline distT="0" distB="0" distL="0" distR="0" wp14:anchorId="4A9AC0E0" wp14:editId="540F45EB">
            <wp:extent cx="3296135" cy="3661775"/>
            <wp:effectExtent l="0" t="0" r="0" b="0"/>
            <wp:docPr id="15" name="Image 1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onent e-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66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9DE" w14:textId="5F85A806" w:rsidR="00F32443" w:rsidRDefault="00F32443" w:rsidP="00F32443">
      <w:pPr>
        <w:pStyle w:val="Titre3"/>
        <w:spacing w:before="120" w:after="0"/>
      </w:pPr>
      <w:bookmarkStart w:id="17" w:name="_Toc28003570"/>
      <w:r>
        <w:t>Composant e-</w:t>
      </w:r>
      <w:r>
        <w:t>Management</w:t>
      </w:r>
    </w:p>
    <w:p w14:paraId="6B93F757" w14:textId="0C1503B0" w:rsidR="00F32443" w:rsidRDefault="00F32443" w:rsidP="00F32443">
      <w:pPr>
        <w:pStyle w:val="Corpsdetexte"/>
      </w:pPr>
      <w:r>
        <w:t>Le composant e-</w:t>
      </w:r>
      <w:r>
        <w:t>Management</w:t>
      </w:r>
      <w:r>
        <w:t xml:space="preserve"> représente un module au sens Angular qui est servi par le composant UML node.js sur le port 420</w:t>
      </w:r>
      <w:r>
        <w:t>2</w:t>
      </w:r>
      <w:r>
        <w:t>.</w:t>
      </w:r>
    </w:p>
    <w:p w14:paraId="2684C1D0" w14:textId="77777777" w:rsidR="00F32443" w:rsidRDefault="00F32443" w:rsidP="00F32443">
      <w:pPr>
        <w:pStyle w:val="Corpsdetexte"/>
      </w:pPr>
      <w:r>
        <w:t>Note : le fonctionnement d’une application Angular et du serveur node.js ne sont pas décrits ici.</w:t>
      </w:r>
    </w:p>
    <w:p w14:paraId="1F43ED14" w14:textId="77777777" w:rsidR="00F32443" w:rsidRPr="00F32443" w:rsidRDefault="00F32443" w:rsidP="00F32443">
      <w:pPr>
        <w:pStyle w:val="Corpsdetexte"/>
      </w:pPr>
    </w:p>
    <w:p w14:paraId="0742FAE8" w14:textId="45153F15" w:rsidR="00901BE8" w:rsidRDefault="00901BE8" w:rsidP="00901BE8">
      <w:pPr>
        <w:pStyle w:val="Titre3"/>
        <w:spacing w:before="120" w:after="0"/>
      </w:pPr>
      <w:r>
        <w:t xml:space="preserve">Composant </w:t>
      </w:r>
      <w:r>
        <w:t>Supervision</w:t>
      </w:r>
      <w:bookmarkEnd w:id="17"/>
    </w:p>
    <w:p w14:paraId="05C77D50" w14:textId="0F2343A4" w:rsidR="00DC3ECA" w:rsidRDefault="00D114C8" w:rsidP="00D114C8">
      <w:pPr>
        <w:pStyle w:val="Corpsdetexte"/>
      </w:pPr>
      <w:r>
        <w:t xml:space="preserve">Le composant </w:t>
      </w:r>
      <w:r>
        <w:t>Supervision</w:t>
      </w:r>
      <w:r>
        <w:t xml:space="preserve"> </w:t>
      </w:r>
      <w:r w:rsidR="00CE20DD">
        <w:t>représente un service et un composant, au sens Angular</w:t>
      </w:r>
      <w:r>
        <w:t>.</w:t>
      </w:r>
      <w:r w:rsidR="00FB1ACE">
        <w:t xml:space="preserve"> </w:t>
      </w:r>
      <w:r>
        <w:t>Il utilise l’api api-</w:t>
      </w:r>
      <w:r w:rsidR="00DC3ECA">
        <w:t>Supervision</w:t>
      </w:r>
      <w:r>
        <w:t xml:space="preserve"> exposée par le service Frontal-Web.</w:t>
      </w:r>
      <w:r w:rsidR="00FB1ACE">
        <w:t xml:space="preserve"> </w:t>
      </w:r>
      <w:r w:rsidR="00BD0692">
        <w:t xml:space="preserve">Il </w:t>
      </w:r>
      <w:r w:rsidR="00CE20DD">
        <w:t>produit</w:t>
      </w:r>
      <w:r w:rsidR="00BD0692">
        <w:t xml:space="preserve"> les fonctions suivantes :</w:t>
      </w:r>
    </w:p>
    <w:p w14:paraId="57FE0417" w14:textId="482BB941" w:rsidR="008B0A1A" w:rsidRDefault="008B0A1A" w:rsidP="008B0A1A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Visualiser les indicateurs d’activité de la pizzeria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en affichant les données </w:t>
      </w:r>
      <w:r w:rsidR="00D975FD">
        <w:rPr>
          <w:rFonts w:ascii="Montserrat" w:eastAsia="Montserrat" w:hAnsi="Montserrat" w:cs="Montserrat"/>
          <w:color w:val="000000"/>
          <w:sz w:val="20"/>
          <w:szCs w:val="20"/>
        </w:rPr>
        <w:t>sous forme de tableau,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issues du journal de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s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 w:rsidR="00DF3676">
        <w:rPr>
          <w:rFonts w:ascii="Montserrat" w:eastAsia="Montserrat" w:hAnsi="Montserrat" w:cs="Montserrat"/>
          <w:color w:val="000000"/>
          <w:sz w:val="20"/>
          <w:szCs w:val="20"/>
        </w:rPr>
        <w:t>commandes.</w:t>
      </w:r>
    </w:p>
    <w:p w14:paraId="1AF8A5D1" w14:textId="66BF1BC8" w:rsidR="003F298C" w:rsidRDefault="00375CBC" w:rsidP="00375CBC">
      <w:pPr>
        <w:widowControl/>
        <w:numPr>
          <w:ilvl w:val="0"/>
          <w:numId w:val="12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Choisir une pizzeria pour en consulter l’activité </w:t>
      </w:r>
      <w:r w:rsidR="006F6293"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la liste des pizzerias </w:t>
      </w:r>
      <w:r w:rsidR="00CE2B97">
        <w:rPr>
          <w:rFonts w:ascii="Montserrat" w:eastAsia="Montserrat" w:hAnsi="Montserrat" w:cs="Montserrat"/>
          <w:color w:val="000000"/>
          <w:sz w:val="20"/>
          <w:szCs w:val="20"/>
        </w:rPr>
        <w:t>– disponible pour acteur Direction uniquement.</w:t>
      </w:r>
    </w:p>
    <w:p w14:paraId="112E57B6" w14:textId="2EB87793" w:rsidR="00375CBC" w:rsidRPr="00D975FD" w:rsidRDefault="00D975FD" w:rsidP="00D975FD">
      <w:pPr>
        <w:widowControl/>
        <w:numPr>
          <w:ilvl w:val="0"/>
          <w:numId w:val="11"/>
        </w:numPr>
        <w:suppressAutoHyphens w:val="0"/>
        <w:spacing w:after="119"/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Visualiser les indicateurs d’activité </w:t>
      </w:r>
      <w:r w:rsidR="00375CBC" w:rsidRPr="003F298C">
        <w:rPr>
          <w:rFonts w:ascii="Montserrat" w:eastAsia="Montserrat" w:hAnsi="Montserrat" w:cs="Montserrat"/>
          <w:color w:val="000000"/>
          <w:sz w:val="20"/>
          <w:szCs w:val="20"/>
        </w:rPr>
        <w:t>du groupe</w:t>
      </w:r>
      <w:r w:rsidRPr="00D975FD">
        <w:rPr>
          <w:rFonts w:ascii="Montserrat" w:eastAsia="Montserrat" w:hAnsi="Montserrat" w:cs="Montserrat"/>
          <w:color w:val="000000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en affichant les données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sous forme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 de tableau, issues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de la consolidation des journaux 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des commandes</w:t>
      </w:r>
      <w:r>
        <w:rPr>
          <w:rFonts w:ascii="Montserrat" w:eastAsia="Montserrat" w:hAnsi="Montserrat" w:cs="Montserrat"/>
          <w:color w:val="000000"/>
          <w:sz w:val="20"/>
          <w:szCs w:val="20"/>
        </w:rPr>
        <w:t xml:space="preserve"> des pizzerias</w:t>
      </w:r>
      <w:r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71DDACCF" w14:textId="5BFC7641" w:rsidR="00901BE8" w:rsidRDefault="00901BE8" w:rsidP="008E38DD">
      <w:pPr>
        <w:pStyle w:val="Titre3"/>
        <w:spacing w:before="120" w:after="0"/>
      </w:pPr>
      <w:bookmarkStart w:id="18" w:name="_Toc28003571"/>
      <w:r>
        <w:t xml:space="preserve">Composant </w:t>
      </w:r>
      <w:r>
        <w:t>GestionAccès</w:t>
      </w:r>
      <w:bookmarkEnd w:id="18"/>
    </w:p>
    <w:p w14:paraId="7F517FA4" w14:textId="796E793A" w:rsidR="007C0A7C" w:rsidRPr="007C0A7C" w:rsidRDefault="007C0A7C" w:rsidP="007C0A7C">
      <w:pPr>
        <w:pStyle w:val="Corpsdetexte"/>
      </w:pPr>
      <w:r>
        <w:t xml:space="preserve">Le composant Supervision </w:t>
      </w:r>
      <w:r w:rsidR="0018783D">
        <w:t>représente un service et un composant, au sens Angular</w:t>
      </w:r>
      <w:r>
        <w:t>.</w:t>
      </w:r>
      <w:r w:rsidR="00FB1ACE">
        <w:t xml:space="preserve"> </w:t>
      </w:r>
      <w:r w:rsidR="00192B02">
        <w:t>Il utilise l’api api-gestionSecu exposée par le service Frontal-Web</w:t>
      </w:r>
      <w:r w:rsidR="00B35508">
        <w:t xml:space="preserve"> </w:t>
      </w:r>
      <w:r w:rsidR="00B35508">
        <w:t>pour transmettre ou recevoir les données.</w:t>
      </w:r>
      <w:r w:rsidR="00FB1ACE">
        <w:t xml:space="preserve"> </w:t>
      </w:r>
      <w:r>
        <w:t xml:space="preserve">Il </w:t>
      </w:r>
      <w:r w:rsidR="0018783D">
        <w:t>produit</w:t>
      </w:r>
      <w:r>
        <w:t xml:space="preserve"> l</w:t>
      </w:r>
      <w:r w:rsidR="00653BB6">
        <w:t>a</w:t>
      </w:r>
      <w:r>
        <w:t xml:space="preserve"> fonction suivante :</w:t>
      </w:r>
    </w:p>
    <w:p w14:paraId="02C8F46C" w14:textId="0350D9D7" w:rsidR="008E38DD" w:rsidRPr="00F5498E" w:rsidRDefault="007C0A7C" w:rsidP="00F5498E">
      <w:pPr>
        <w:pStyle w:val="Corpsdetexte"/>
        <w:numPr>
          <w:ilvl w:val="0"/>
          <w:numId w:val="12"/>
        </w:numPr>
        <w:rPr>
          <w:rFonts w:ascii="Montserrat" w:eastAsia="Montserrat" w:hAnsi="Montserrat" w:cs="Montserrat"/>
          <w:color w:val="000000"/>
          <w:sz w:val="20"/>
          <w:szCs w:val="20"/>
        </w:rPr>
      </w:pPr>
      <w:r>
        <w:rPr>
          <w:rFonts w:ascii="Montserrat" w:eastAsia="Montserrat" w:hAnsi="Montserrat" w:cs="Montserrat"/>
          <w:color w:val="000000"/>
          <w:sz w:val="20"/>
          <w:szCs w:val="20"/>
        </w:rPr>
        <w:t>Demander ouverture/renouvellement compte collaborateur</w:t>
      </w:r>
      <w:r w:rsidR="00192B02">
        <w:rPr>
          <w:rFonts w:ascii="Montserrat" w:eastAsia="Montserrat" w:hAnsi="Montserrat" w:cs="Montserrat"/>
          <w:color w:val="000000"/>
          <w:sz w:val="20"/>
          <w:szCs w:val="20"/>
        </w:rPr>
        <w:t xml:space="preserve"> en proposant le masque de saisie des informations requises pour la création d’un compte collaborateur</w:t>
      </w:r>
      <w:r w:rsidR="00A94DAB">
        <w:rPr>
          <w:rFonts w:ascii="Montserrat" w:eastAsia="Montserrat" w:hAnsi="Montserrat" w:cs="Montserrat"/>
          <w:color w:val="000000"/>
          <w:sz w:val="20"/>
          <w:szCs w:val="20"/>
        </w:rPr>
        <w:t>.</w:t>
      </w:r>
    </w:p>
    <w:p w14:paraId="34107F9A" w14:textId="3D41077C" w:rsidR="00C966C8" w:rsidRDefault="00C966C8" w:rsidP="008E38DD">
      <w:pPr>
        <w:pStyle w:val="Titre3"/>
        <w:spacing w:before="120" w:after="0"/>
      </w:pPr>
      <w:bookmarkStart w:id="19" w:name="_Toc28003572"/>
      <w:r>
        <w:t>Composant CtrlAccès</w:t>
      </w:r>
      <w:bookmarkEnd w:id="19"/>
    </w:p>
    <w:p w14:paraId="10A2ADB7" w14:textId="325CCD34" w:rsidR="00C966C8" w:rsidRPr="00D8194B" w:rsidRDefault="00C966C8" w:rsidP="00C966C8">
      <w:pPr>
        <w:pStyle w:val="Corpsdetexte"/>
      </w:pPr>
      <w:r>
        <w:t xml:space="preserve">Le composant </w:t>
      </w:r>
      <w:r w:rsidR="00F030FA">
        <w:t>CtrlAccès</w:t>
      </w:r>
      <w:r w:rsidR="00F030FA">
        <w:t xml:space="preserve"> </w:t>
      </w:r>
      <w:r w:rsidR="008122EA">
        <w:t>représente un service et un composant, au sens Angular</w:t>
      </w:r>
      <w:r>
        <w:t>.</w:t>
      </w:r>
      <w:r w:rsidR="008E38DD">
        <w:t xml:space="preserve"> </w:t>
      </w:r>
      <w:r>
        <w:t>Il utilise l</w:t>
      </w:r>
      <w:r w:rsidR="008122EA">
        <w:t>’</w:t>
      </w:r>
      <w:r>
        <w:t>api</w:t>
      </w:r>
      <w:r w:rsidR="008122EA">
        <w:t xml:space="preserve"> </w:t>
      </w:r>
      <w:r>
        <w:t>api-gestionSecu</w:t>
      </w:r>
      <w:r w:rsidR="00801537">
        <w:t xml:space="preserve"> </w:t>
      </w:r>
      <w:r>
        <w:t>exposée</w:t>
      </w:r>
      <w:r w:rsidR="000A3035">
        <w:t>s</w:t>
      </w:r>
      <w:r>
        <w:t xml:space="preserve"> par le service Frontal-</w:t>
      </w:r>
      <w:r w:rsidR="00DD3672" w:rsidRPr="00DD3672">
        <w:t xml:space="preserve"> </w:t>
      </w:r>
      <w:r w:rsidR="00DD3672">
        <w:t>Web pour transmettre ou recevoir les données.</w:t>
      </w:r>
      <w:r w:rsidR="008E38DD">
        <w:t xml:space="preserve"> </w:t>
      </w:r>
      <w:r>
        <w:t xml:space="preserve">Il </w:t>
      </w:r>
      <w:r w:rsidR="00801537">
        <w:t>produit</w:t>
      </w:r>
      <w:r>
        <w:t xml:space="preserve"> les fonctions suivantes :</w:t>
      </w:r>
    </w:p>
    <w:p w14:paraId="4BEF0744" w14:textId="77777777" w:rsidR="00C966C8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2BF6A7FA" w14:textId="77777777" w:rsidR="00C966C8" w:rsidRPr="00022CC1" w:rsidRDefault="00C966C8" w:rsidP="00C966C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3ED18168" w14:textId="77777777" w:rsidR="004747FF" w:rsidRDefault="004747FF">
      <w:pPr>
        <w:widowControl/>
        <w:suppressAutoHyphens w:val="0"/>
        <w:rPr>
          <w:b/>
          <w:color w:val="4C4C4C"/>
          <w:sz w:val="28"/>
        </w:rPr>
      </w:pPr>
      <w:bookmarkStart w:id="20" w:name="_Toc28003573"/>
      <w:r>
        <w:br w:type="page"/>
      </w:r>
    </w:p>
    <w:p w14:paraId="0C7D87BA" w14:textId="5E460242" w:rsidR="001F76D3" w:rsidRDefault="001F76D3" w:rsidP="001F76D3">
      <w:pPr>
        <w:pStyle w:val="Titre2"/>
      </w:pPr>
      <w:r>
        <w:t>Application Web e-</w:t>
      </w:r>
      <w:r w:rsidR="00F94784">
        <w:t>Production</w:t>
      </w:r>
      <w:bookmarkEnd w:id="20"/>
    </w:p>
    <w:p w14:paraId="46CCAFE1" w14:textId="77777777" w:rsidR="001F76D3" w:rsidRDefault="001F76D3" w:rsidP="001F76D3">
      <w:pPr>
        <w:pStyle w:val="Titre3"/>
        <w:spacing w:before="120" w:after="0"/>
      </w:pPr>
      <w:bookmarkStart w:id="21" w:name="_Toc28003574"/>
      <w:r>
        <w:t>La pile logicielle</w:t>
      </w:r>
      <w:bookmarkEnd w:id="21"/>
    </w:p>
    <w:p w14:paraId="35842541" w14:textId="77777777" w:rsidR="001F76D3" w:rsidRDefault="001F76D3" w:rsidP="001F76D3">
      <w:pPr>
        <w:pStyle w:val="Corpsdetexte"/>
      </w:pPr>
      <w:r>
        <w:t>La pile logicielle est la suivante :</w:t>
      </w:r>
    </w:p>
    <w:p w14:paraId="787C4217" w14:textId="061FE701" w:rsidR="001F76D3" w:rsidRPr="00F45774" w:rsidRDefault="001F76D3" w:rsidP="001F76D3">
      <w:pPr>
        <w:pStyle w:val="Corpsdetexte"/>
        <w:numPr>
          <w:ilvl w:val="0"/>
          <w:numId w:val="8"/>
        </w:numPr>
      </w:pPr>
      <w:r>
        <w:t>Angular : 8.2.14, Angular/Material : 8.2.3, Node.js : 12.13.0, Typescript : 3.5.3</w:t>
      </w:r>
    </w:p>
    <w:p w14:paraId="741549EB" w14:textId="72771AA4" w:rsidR="001F76D3" w:rsidRDefault="001F76D3" w:rsidP="001F76D3">
      <w:pPr>
        <w:pStyle w:val="Titre3"/>
        <w:spacing w:before="120" w:after="0"/>
      </w:pPr>
      <w:bookmarkStart w:id="22" w:name="_Toc28003575"/>
      <w:r>
        <w:t>Diagramme UML de Composants</w:t>
      </w:r>
      <w:bookmarkEnd w:id="22"/>
    </w:p>
    <w:p w14:paraId="6FC1BC0C" w14:textId="135BDA94" w:rsidR="001F76D3" w:rsidRPr="00F45774" w:rsidRDefault="000837E8" w:rsidP="001F76D3">
      <w:r>
        <w:rPr>
          <w:noProof/>
        </w:rPr>
        <w:drawing>
          <wp:inline distT="0" distB="0" distL="0" distR="0" wp14:anchorId="45DD2034" wp14:editId="5950CC9D">
            <wp:extent cx="3260942" cy="4448856"/>
            <wp:effectExtent l="0" t="0" r="0" b="8890"/>
            <wp:docPr id="17" name="Image 1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ponent e-Produ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173" cy="447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640B" w14:textId="49C18707" w:rsidR="0095794C" w:rsidRDefault="0095794C" w:rsidP="0095794C">
      <w:pPr>
        <w:pStyle w:val="Titre3"/>
        <w:spacing w:before="120" w:after="0"/>
      </w:pPr>
      <w:r>
        <w:t>Composant e-</w:t>
      </w:r>
      <w:r>
        <w:t>Production</w:t>
      </w:r>
    </w:p>
    <w:p w14:paraId="3891FCF9" w14:textId="1A216988" w:rsidR="0095794C" w:rsidRDefault="0095794C" w:rsidP="0095794C">
      <w:pPr>
        <w:pStyle w:val="Corpsdetexte"/>
      </w:pPr>
      <w:r>
        <w:t>Le composant e-</w:t>
      </w:r>
      <w:r>
        <w:t>Production</w:t>
      </w:r>
      <w:r>
        <w:t xml:space="preserve"> représente un module au sens Angular qui est servi par le composant UML node.js sur le port 420</w:t>
      </w:r>
      <w:r>
        <w:t>3</w:t>
      </w:r>
      <w:r>
        <w:t>.</w:t>
      </w:r>
    </w:p>
    <w:p w14:paraId="53A2A36A" w14:textId="77777777" w:rsidR="0095794C" w:rsidRDefault="0095794C" w:rsidP="0095794C">
      <w:pPr>
        <w:pStyle w:val="Corpsdetexte"/>
      </w:pPr>
      <w:r>
        <w:t>Note : le fonctionnement d’une application Angular et du serveur node.js ne sont pas décrits ici.</w:t>
      </w:r>
    </w:p>
    <w:p w14:paraId="1A5E7100" w14:textId="0C84EA03" w:rsidR="001F76D3" w:rsidRDefault="001F76D3" w:rsidP="001F76D3">
      <w:pPr>
        <w:pStyle w:val="Titre3"/>
        <w:spacing w:before="120" w:after="0"/>
      </w:pPr>
      <w:bookmarkStart w:id="23" w:name="_Toc28003577"/>
      <w:r>
        <w:t xml:space="preserve">Composant </w:t>
      </w:r>
      <w:bookmarkEnd w:id="23"/>
      <w:r w:rsidR="0095794C">
        <w:t>ProductionPizza</w:t>
      </w:r>
    </w:p>
    <w:p w14:paraId="04690C10" w14:textId="77777777" w:rsidR="00E315A8" w:rsidRDefault="00482F78" w:rsidP="00482F78">
      <w:pPr>
        <w:pStyle w:val="Corpsdetexte"/>
      </w:pPr>
      <w:r>
        <w:t>Le composant ProductionPizza</w:t>
      </w:r>
      <w:r>
        <w:t xml:space="preserve"> </w:t>
      </w:r>
      <w:r>
        <w:t>représente un service et un composant, au sens Angular. Il utilise l</w:t>
      </w:r>
      <w:r w:rsidR="00E315A8">
        <w:t xml:space="preserve">es </w:t>
      </w:r>
      <w:r>
        <w:t>api</w:t>
      </w:r>
      <w:r w:rsidR="00E315A8">
        <w:t>s :</w:t>
      </w:r>
    </w:p>
    <w:p w14:paraId="4AAB7D25" w14:textId="77777777" w:rsidR="00D41A7B" w:rsidRDefault="00E315A8" w:rsidP="00D41A7B">
      <w:pPr>
        <w:pStyle w:val="Corpsdetexte"/>
        <w:numPr>
          <w:ilvl w:val="0"/>
          <w:numId w:val="8"/>
        </w:numPr>
      </w:pPr>
      <w:r>
        <w:t>api-</w:t>
      </w:r>
      <w:r w:rsidR="00D41A7B">
        <w:t xml:space="preserve">aideEnLigne, </w:t>
      </w:r>
    </w:p>
    <w:p w14:paraId="0E535B1E" w14:textId="2FECD028" w:rsidR="00D41A7B" w:rsidRDefault="00D41A7B" w:rsidP="00D41A7B">
      <w:pPr>
        <w:pStyle w:val="Corpsdetexte"/>
        <w:numPr>
          <w:ilvl w:val="0"/>
          <w:numId w:val="8"/>
        </w:numPr>
      </w:pPr>
      <w:r>
        <w:t>api-fluxProduction,</w:t>
      </w:r>
      <w:r w:rsidR="00482F78">
        <w:t xml:space="preserve"> </w:t>
      </w:r>
    </w:p>
    <w:p w14:paraId="4276CC95" w14:textId="5A446E96" w:rsidR="00482F78" w:rsidRPr="00D8194B" w:rsidRDefault="00482F78" w:rsidP="00482F78">
      <w:pPr>
        <w:pStyle w:val="Corpsdetexte"/>
      </w:pPr>
      <w:r>
        <w:t>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62933AFB" w14:textId="3ED144C3" w:rsidR="00482F78" w:rsidRDefault="00877AAB" w:rsidP="00482F78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</w:t>
      </w:r>
      <w:r w:rsidR="0010782D">
        <w:rPr>
          <w:rFonts w:ascii="Montserrat" w:eastAsia="Montserrat" w:hAnsi="Montserrat" w:cs="Montserrat"/>
          <w:sz w:val="20"/>
          <w:szCs w:val="20"/>
        </w:rPr>
        <w:t>des pizzas à livrer sous forme de tableau avec bouton radio en regard de chaque ligne,</w:t>
      </w:r>
    </w:p>
    <w:p w14:paraId="0FE462D9" w14:textId="17EFB5BE" w:rsidR="001F76D3" w:rsidRPr="00F030FA" w:rsidRDefault="0010782D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Liste des pizzas à </w:t>
      </w:r>
      <w:r>
        <w:rPr>
          <w:rFonts w:ascii="Montserrat" w:eastAsia="Montserrat" w:hAnsi="Montserrat" w:cs="Montserrat"/>
          <w:sz w:val="20"/>
          <w:szCs w:val="20"/>
        </w:rPr>
        <w:t>produire</w:t>
      </w:r>
      <w:r>
        <w:rPr>
          <w:rFonts w:ascii="Montserrat" w:eastAsia="Montserrat" w:hAnsi="Montserrat" w:cs="Montserrat"/>
          <w:sz w:val="20"/>
          <w:szCs w:val="20"/>
        </w:rPr>
        <w:t xml:space="preserve"> sous forme de tableau avec bouton radio en regard de chaque ligne,</w:t>
      </w:r>
    </w:p>
    <w:p w14:paraId="4BB38CC9" w14:textId="77777777" w:rsidR="00F030FA" w:rsidRDefault="00F030FA" w:rsidP="00F030FA">
      <w:pPr>
        <w:pStyle w:val="Titre3"/>
        <w:spacing w:before="120" w:after="0"/>
      </w:pPr>
      <w:r>
        <w:t>Composant CtrlAccès</w:t>
      </w:r>
    </w:p>
    <w:p w14:paraId="422CCEF0" w14:textId="5B1B6453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>CtrlAccès</w:t>
      </w:r>
      <w:r w:rsidR="006E1505">
        <w:t xml:space="preserve"> </w:t>
      </w:r>
      <w:r>
        <w:t>représente un service et un composant, au sens Angular. Il utilise l’api api-gestionSecu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4C0BB7CF" w14:textId="77777777" w:rsidR="00F030FA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Masque de saisie pour s’identifier avec contrôle des champs obligatoires</w:t>
      </w:r>
    </w:p>
    <w:p w14:paraId="78976C3E" w14:textId="77777777" w:rsidR="00F030FA" w:rsidRPr="00022CC1" w:rsidRDefault="00F030FA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Bouton d’action pour se déconnecter</w:t>
      </w:r>
    </w:p>
    <w:p w14:paraId="621C0001" w14:textId="316D0601" w:rsidR="00F030FA" w:rsidRDefault="00F030FA" w:rsidP="00F030FA">
      <w:pPr>
        <w:pStyle w:val="Titre3"/>
        <w:spacing w:before="120" w:after="0"/>
      </w:pPr>
      <w:r>
        <w:t xml:space="preserve">Composant </w:t>
      </w:r>
      <w:r w:rsidR="006E1505">
        <w:t>GestionStock</w:t>
      </w:r>
    </w:p>
    <w:p w14:paraId="6739193A" w14:textId="02F6A56B" w:rsidR="00F030FA" w:rsidRPr="00D8194B" w:rsidRDefault="00F030FA" w:rsidP="00F030FA">
      <w:pPr>
        <w:pStyle w:val="Corpsdetexte"/>
      </w:pPr>
      <w:r>
        <w:t xml:space="preserve">Le composant </w:t>
      </w:r>
      <w:r w:rsidR="006E1505">
        <w:t>GestionStock</w:t>
      </w:r>
      <w:r w:rsidR="006E1505">
        <w:t xml:space="preserve"> </w:t>
      </w:r>
      <w:r>
        <w:t>représente un service et un composant, au sens Angular. Il utilise l’api api-</w:t>
      </w:r>
      <w:r w:rsidR="006E1505">
        <w:t>G</w:t>
      </w:r>
      <w:r>
        <w:t>estionS</w:t>
      </w:r>
      <w:r w:rsidR="006E1505">
        <w:t>tock</w:t>
      </w:r>
      <w:r>
        <w:t xml:space="preserve"> exposées par le service Frontal-</w:t>
      </w:r>
      <w:r w:rsidRPr="00DD3672">
        <w:t xml:space="preserve"> </w:t>
      </w:r>
      <w:r>
        <w:t>Web pour transmettre ou recevoir les données. Il produit les fonctions suivantes :</w:t>
      </w:r>
    </w:p>
    <w:p w14:paraId="1489B15F" w14:textId="6000B026" w:rsidR="00F030FA" w:rsidRDefault="000E118E" w:rsidP="00F030FA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Liste des ingrédients de quantité inférieur au seuil</w:t>
      </w:r>
      <w:r w:rsidR="00EE3029">
        <w:rPr>
          <w:rFonts w:ascii="Montserrat" w:eastAsia="Montserrat" w:hAnsi="Montserrat" w:cs="Montserrat"/>
          <w:sz w:val="20"/>
          <w:szCs w:val="20"/>
        </w:rPr>
        <w:t xml:space="preserve"> avec liste déroulante</w:t>
      </w:r>
      <w:r w:rsidR="00C90842">
        <w:rPr>
          <w:rFonts w:ascii="Montserrat" w:eastAsia="Montserrat" w:hAnsi="Montserrat" w:cs="Montserrat"/>
          <w:sz w:val="20"/>
          <w:szCs w:val="20"/>
        </w:rPr>
        <w:t xml:space="preserve"> de fournisseur et </w:t>
      </w:r>
      <w:r w:rsidR="00190A2F">
        <w:rPr>
          <w:rFonts w:ascii="Montserrat" w:eastAsia="Montserrat" w:hAnsi="Montserrat" w:cs="Montserrat"/>
          <w:sz w:val="20"/>
          <w:szCs w:val="20"/>
        </w:rPr>
        <w:t>champ de saisie de</w:t>
      </w:r>
      <w:r w:rsidR="00E308A6">
        <w:rPr>
          <w:rFonts w:ascii="Montserrat" w:eastAsia="Montserrat" w:hAnsi="Montserrat" w:cs="Montserrat"/>
          <w:sz w:val="20"/>
          <w:szCs w:val="20"/>
        </w:rPr>
        <w:t xml:space="preserve"> quantité</w:t>
      </w:r>
      <w:r w:rsidR="00402CA6">
        <w:rPr>
          <w:rFonts w:ascii="Montserrat" w:eastAsia="Montserrat" w:hAnsi="Montserrat" w:cs="Montserrat"/>
          <w:sz w:val="20"/>
          <w:szCs w:val="20"/>
        </w:rPr>
        <w:t xml:space="preserve"> libellé avec l’unité </w:t>
      </w:r>
      <w:r w:rsidR="00960C65">
        <w:rPr>
          <w:rFonts w:ascii="Montserrat" w:eastAsia="Montserrat" w:hAnsi="Montserrat" w:cs="Montserrat"/>
          <w:sz w:val="20"/>
          <w:szCs w:val="20"/>
        </w:rPr>
        <w:t>(</w:t>
      </w:r>
      <w:r w:rsidR="00040D61">
        <w:rPr>
          <w:rFonts w:ascii="Montserrat" w:eastAsia="Montserrat" w:hAnsi="Montserrat" w:cs="Montserrat"/>
          <w:sz w:val="20"/>
          <w:szCs w:val="20"/>
        </w:rPr>
        <w:t xml:space="preserve">Kg, </w:t>
      </w:r>
      <w:r w:rsidR="00960C65">
        <w:rPr>
          <w:rFonts w:ascii="Montserrat" w:eastAsia="Montserrat" w:hAnsi="Montserrat" w:cs="Montserrat"/>
          <w:sz w:val="20"/>
          <w:szCs w:val="20"/>
        </w:rPr>
        <w:t>litre…)</w:t>
      </w:r>
    </w:p>
    <w:p w14:paraId="47B0C917" w14:textId="224EB9B5" w:rsidR="001F76D3" w:rsidRPr="00BD05A9" w:rsidRDefault="00F030FA" w:rsidP="001F76D3">
      <w:pPr>
        <w:widowControl/>
        <w:numPr>
          <w:ilvl w:val="0"/>
          <w:numId w:val="9"/>
        </w:numPr>
        <w:suppressAutoHyphens w:val="0"/>
        <w:spacing w:after="11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Bouton d’action pour </w:t>
      </w:r>
      <w:r w:rsidR="007C0983">
        <w:rPr>
          <w:rFonts w:ascii="Montserrat" w:eastAsia="Montserrat" w:hAnsi="Montserrat" w:cs="Montserrat"/>
          <w:sz w:val="20"/>
          <w:szCs w:val="20"/>
        </w:rPr>
        <w:t xml:space="preserve">confirmer </w:t>
      </w:r>
      <w:r w:rsidR="00955934">
        <w:rPr>
          <w:rFonts w:ascii="Montserrat" w:eastAsia="Montserrat" w:hAnsi="Montserrat" w:cs="Montserrat"/>
          <w:sz w:val="20"/>
          <w:szCs w:val="20"/>
        </w:rPr>
        <w:t>l’envoi des bons de commandes</w:t>
      </w:r>
      <w:r w:rsidR="00474327">
        <w:rPr>
          <w:rFonts w:ascii="Montserrat" w:eastAsia="Montserrat" w:hAnsi="Montserrat" w:cs="Montserrat"/>
          <w:sz w:val="20"/>
          <w:szCs w:val="20"/>
        </w:rPr>
        <w:t>.</w:t>
      </w:r>
    </w:p>
    <w:p w14:paraId="06FE6364" w14:textId="57DF19FD" w:rsidR="00D0345C" w:rsidRPr="00F45774" w:rsidRDefault="00D0345C" w:rsidP="00F45774"/>
    <w:p w14:paraId="5FCD33B0" w14:textId="1A9E4E58" w:rsidR="002C3CB1" w:rsidRDefault="002C3CB1" w:rsidP="002C3CB1">
      <w:pPr>
        <w:pStyle w:val="Titre2"/>
        <w:spacing w:before="120" w:after="0"/>
        <w:ind w:left="578" w:hanging="578"/>
      </w:pPr>
      <w:bookmarkStart w:id="24" w:name="_Toc28003578"/>
      <w:r>
        <w:t xml:space="preserve">Application </w:t>
      </w:r>
      <w:r w:rsidR="00E02A89">
        <w:t>Serveur</w:t>
      </w:r>
      <w:bookmarkEnd w:id="24"/>
    </w:p>
    <w:p w14:paraId="5E44D53B" w14:textId="77777777" w:rsidR="002C3CB1" w:rsidRDefault="002C3CB1" w:rsidP="002C3CB1">
      <w:pPr>
        <w:pStyle w:val="Titre3"/>
        <w:spacing w:before="120" w:after="0"/>
      </w:pPr>
      <w:bookmarkStart w:id="25" w:name="_Toc28003579"/>
      <w:r>
        <w:t>La pile logicielle</w:t>
      </w:r>
      <w:bookmarkEnd w:id="25"/>
    </w:p>
    <w:p w14:paraId="11B520A9" w14:textId="77777777" w:rsidR="002C3CB1" w:rsidRDefault="002C3CB1" w:rsidP="002C3CB1">
      <w:pPr>
        <w:pStyle w:val="Corpsdetexte"/>
      </w:pPr>
      <w:r>
        <w:t>La pile logicielle est la suivante :</w:t>
      </w:r>
    </w:p>
    <w:p w14:paraId="7C8815D4" w14:textId="5CB1ABAD" w:rsidR="009737B0" w:rsidRDefault="00465C21" w:rsidP="002C3CB1">
      <w:pPr>
        <w:pStyle w:val="Corpsdetexte"/>
        <w:numPr>
          <w:ilvl w:val="0"/>
          <w:numId w:val="5"/>
        </w:numPr>
        <w:spacing w:after="0"/>
      </w:pPr>
      <w:r w:rsidRPr="00205A32">
        <w:t>SpringBoot</w:t>
      </w:r>
      <w:r>
        <w:t xml:space="preserve"> 2</w:t>
      </w:r>
      <w:r w:rsidR="007279F0" w:rsidRPr="007279F0">
        <w:t>.2.0</w:t>
      </w:r>
      <w:r w:rsidR="00F72922" w:rsidRPr="00F72922">
        <w:t xml:space="preserve"> </w:t>
      </w:r>
      <w:r w:rsidR="00F72922">
        <w:t>Release</w:t>
      </w:r>
    </w:p>
    <w:p w14:paraId="6CB2C045" w14:textId="46515AD6" w:rsidR="002C3CB1" w:rsidRDefault="002C3CB1" w:rsidP="002C3CB1">
      <w:pPr>
        <w:pStyle w:val="Corpsdetexte"/>
        <w:numPr>
          <w:ilvl w:val="0"/>
          <w:numId w:val="5"/>
        </w:numPr>
        <w:spacing w:after="0"/>
      </w:pPr>
      <w:r>
        <w:t>JDK version 1</w:t>
      </w:r>
      <w:r w:rsidR="00625E8E">
        <w:t>1.04,</w:t>
      </w:r>
    </w:p>
    <w:p w14:paraId="3A16ACA4" w14:textId="4514116A" w:rsidR="00482DD3" w:rsidRPr="00465C21" w:rsidRDefault="00465C21" w:rsidP="002C3CB1">
      <w:pPr>
        <w:pStyle w:val="Corpsdetexte"/>
        <w:numPr>
          <w:ilvl w:val="0"/>
          <w:numId w:val="5"/>
        </w:numPr>
        <w:spacing w:after="0"/>
      </w:pPr>
      <w:r w:rsidRPr="00465C21">
        <w:t>PostgreSQL 12.1</w:t>
      </w:r>
      <w:r>
        <w:t>,</w:t>
      </w:r>
    </w:p>
    <w:p w14:paraId="55359106" w14:textId="199BA589" w:rsidR="007B4D22" w:rsidRDefault="007B4D22" w:rsidP="00DD7D59">
      <w:pPr>
        <w:pStyle w:val="Corpsdetexte"/>
        <w:numPr>
          <w:ilvl w:val="0"/>
          <w:numId w:val="5"/>
        </w:numPr>
        <w:spacing w:after="0"/>
      </w:pPr>
      <w:hyperlink r:id="rId11" w:history="1">
        <w:r w:rsidRPr="00DD7D59">
          <w:t xml:space="preserve">Tomcat </w:t>
        </w:r>
        <w:r w:rsidR="00DD7D59" w:rsidRPr="00DD7D59">
          <w:t>Embedded</w:t>
        </w:r>
      </w:hyperlink>
      <w:r>
        <w:t> </w:t>
      </w:r>
      <w:hyperlink r:id="rId12" w:history="1">
        <w:r w:rsidRPr="00DD7D59">
          <w:t>9.0.27</w:t>
        </w:r>
      </w:hyperlink>
    </w:p>
    <w:p w14:paraId="7902B48B" w14:textId="671C7916" w:rsidR="007714E8" w:rsidRDefault="009E257C" w:rsidP="002C3CB1">
      <w:pPr>
        <w:pStyle w:val="Corpsdetexte"/>
        <w:numPr>
          <w:ilvl w:val="0"/>
          <w:numId w:val="5"/>
        </w:numPr>
        <w:spacing w:after="0"/>
      </w:pPr>
      <w:r>
        <w:t>Hibernate 5.4</w:t>
      </w:r>
      <w:r w:rsidR="00B02C0F">
        <w:t xml:space="preserve">.6 </w:t>
      </w:r>
      <w:r w:rsidR="00357FAB">
        <w:t>F</w:t>
      </w:r>
      <w:r w:rsidR="00B02C0F">
        <w:t>inal</w:t>
      </w:r>
    </w:p>
    <w:p w14:paraId="6FB00A68" w14:textId="4A5E2DF0" w:rsidR="00B02C0F" w:rsidRDefault="00205A32" w:rsidP="002C3CB1">
      <w:pPr>
        <w:pStyle w:val="Corpsdetexte"/>
        <w:numPr>
          <w:ilvl w:val="0"/>
          <w:numId w:val="5"/>
        </w:numPr>
        <w:spacing w:after="0"/>
      </w:pPr>
      <w:r>
        <w:t xml:space="preserve">Spring Security </w:t>
      </w:r>
      <w:r w:rsidR="00F72922">
        <w:t>5.2.0 Release</w:t>
      </w:r>
    </w:p>
    <w:p w14:paraId="75EB6DF8" w14:textId="77777777" w:rsidR="002C3CB1" w:rsidRDefault="002C3CB1" w:rsidP="002C3CB1">
      <w:pPr>
        <w:pStyle w:val="Titre4"/>
        <w:spacing w:before="120" w:after="0"/>
        <w:ind w:left="862" w:hanging="862"/>
      </w:pPr>
      <w:bookmarkStart w:id="26" w:name="_Toc28003580"/>
      <w:r>
        <w:t>Diagramme UML de Composants</w:t>
      </w:r>
      <w:bookmarkEnd w:id="26"/>
    </w:p>
    <w:p w14:paraId="63E6CA90" w14:textId="62DE03EB" w:rsidR="002C3CB1" w:rsidRPr="000C73DE" w:rsidRDefault="009A125B" w:rsidP="002C3CB1">
      <w:pPr>
        <w:pStyle w:val="Corpsdetexte"/>
      </w:pPr>
      <w:r>
        <w:rPr>
          <w:noProof/>
        </w:rPr>
        <w:drawing>
          <wp:inline distT="0" distB="0" distL="0" distR="0" wp14:anchorId="7A4944C1" wp14:editId="48C0D34F">
            <wp:extent cx="3640899" cy="2803773"/>
            <wp:effectExtent l="0" t="0" r="0" b="0"/>
            <wp:docPr id="19" name="Image 1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ponent 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814" cy="28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DFBD" w14:textId="7C2B2F31" w:rsidR="002C3CB1" w:rsidRDefault="004D3366" w:rsidP="002C3CB1">
      <w:pPr>
        <w:pStyle w:val="Titre3"/>
        <w:spacing w:before="120" w:after="0"/>
      </w:pPr>
      <w:bookmarkStart w:id="27" w:name="_Toc28003581"/>
      <w:r>
        <w:t xml:space="preserve">Composant </w:t>
      </w:r>
      <w:r w:rsidR="00A67115">
        <w:t>Service</w:t>
      </w:r>
      <w:r>
        <w:t>-</w:t>
      </w:r>
      <w:r w:rsidR="005630C1">
        <w:t>FrontalWeb</w:t>
      </w:r>
      <w:bookmarkEnd w:id="27"/>
    </w:p>
    <w:p w14:paraId="77990BC7" w14:textId="77777777" w:rsidR="00614750" w:rsidRDefault="004D3366" w:rsidP="004D3366">
      <w:pPr>
        <w:pStyle w:val="Corpsdetexte"/>
      </w:pPr>
      <w:bookmarkStart w:id="28" w:name="_Toc28003582"/>
      <w:r>
        <w:t>Le composant Service-FrontalWeb</w:t>
      </w:r>
      <w:r>
        <w:t xml:space="preserve"> </w:t>
      </w:r>
      <w:r>
        <w:t>représente un service</w:t>
      </w:r>
      <w:r w:rsidR="00B3503F">
        <w:t xml:space="preserve"> h</w:t>
      </w:r>
      <w:r w:rsidR="00F14F6B">
        <w:t>ébergé par le gestionnaire de container</w:t>
      </w:r>
      <w:r w:rsidR="007B5A60">
        <w:t xml:space="preserve"> Tomcat </w:t>
      </w:r>
      <w:r w:rsidR="00614750">
        <w:t>Embedded,</w:t>
      </w:r>
      <w:r>
        <w:t xml:space="preserve"> au sens </w:t>
      </w:r>
      <w:r w:rsidR="007B5A60">
        <w:t>Spring Boot</w:t>
      </w:r>
      <w:r>
        <w:t xml:space="preserve">. </w:t>
      </w:r>
    </w:p>
    <w:p w14:paraId="089E171C" w14:textId="70D473AA" w:rsidR="00B647D6" w:rsidRDefault="004D3366" w:rsidP="004D3366">
      <w:pPr>
        <w:pStyle w:val="Corpsdetexte"/>
      </w:pPr>
      <w:r>
        <w:t xml:space="preserve">Il </w:t>
      </w:r>
      <w:r w:rsidR="00377822">
        <w:t>consomme</w:t>
      </w:r>
      <w:r>
        <w:t xml:space="preserve"> </w:t>
      </w:r>
      <w:r w:rsidR="00BD654D">
        <w:t>les apis</w:t>
      </w:r>
      <w:r w:rsidR="00614750">
        <w:t> :</w:t>
      </w:r>
    </w:p>
    <w:p w14:paraId="0434A6F2" w14:textId="43926173" w:rsidR="00F24874" w:rsidRDefault="00ED587B" w:rsidP="002D5EB0">
      <w:pPr>
        <w:pStyle w:val="Corpsdetexte"/>
        <w:numPr>
          <w:ilvl w:val="0"/>
          <w:numId w:val="15"/>
        </w:numPr>
      </w:pPr>
      <w:r>
        <w:t xml:space="preserve">En lien avec le S.I Existant que sont : </w:t>
      </w:r>
      <w:r w:rsidR="00805481">
        <w:t>a</w:t>
      </w:r>
      <w:r w:rsidR="00F24874">
        <w:t xml:space="preserve">pi_LstPizzeria, </w:t>
      </w:r>
      <w:r w:rsidR="00D25C45">
        <w:t xml:space="preserve">api_LstRecettes et api_CtrlAccessInterne pour </w:t>
      </w:r>
      <w:r w:rsidR="00145A20">
        <w:t>recevoir ou transmettre les informations relatives à :</w:t>
      </w:r>
    </w:p>
    <w:p w14:paraId="57E96869" w14:textId="081CDF1E" w:rsidR="00145A20" w:rsidRDefault="00145A20" w:rsidP="00145A20">
      <w:pPr>
        <w:pStyle w:val="Corpsdetexte"/>
        <w:numPr>
          <w:ilvl w:val="1"/>
          <w:numId w:val="15"/>
        </w:numPr>
      </w:pPr>
      <w:r>
        <w:t>Liste des pizzerias,</w:t>
      </w:r>
    </w:p>
    <w:p w14:paraId="56A8250A" w14:textId="0EFB0BFC" w:rsidR="00145A20" w:rsidRDefault="00145A20" w:rsidP="00145A20">
      <w:pPr>
        <w:pStyle w:val="Corpsdetexte"/>
        <w:numPr>
          <w:ilvl w:val="1"/>
          <w:numId w:val="15"/>
        </w:numPr>
      </w:pPr>
      <w:r>
        <w:t>Liste des recettes du groupe,</w:t>
      </w:r>
    </w:p>
    <w:p w14:paraId="11662113" w14:textId="60D78460" w:rsidR="00145A20" w:rsidRDefault="00145A20" w:rsidP="00ED587B">
      <w:pPr>
        <w:pStyle w:val="Corpsdetexte"/>
        <w:numPr>
          <w:ilvl w:val="1"/>
          <w:numId w:val="15"/>
        </w:numPr>
      </w:pPr>
      <w:r>
        <w:t>Ouverture/Fermeture session de travail des collaborateurs.</w:t>
      </w:r>
    </w:p>
    <w:p w14:paraId="230CBB76" w14:textId="46108E6C" w:rsidR="00834411" w:rsidRDefault="00A25B95" w:rsidP="002D5EB0">
      <w:pPr>
        <w:pStyle w:val="Corpsdetexte"/>
        <w:numPr>
          <w:ilvl w:val="0"/>
          <w:numId w:val="15"/>
        </w:numPr>
      </w:pPr>
      <w:r>
        <w:t>api_GestSys</w:t>
      </w:r>
      <w:r w:rsidR="006653AE">
        <w:t xml:space="preserve">tPaiement pour transmettre les données nécessaires au paiement </w:t>
      </w:r>
      <w:r w:rsidR="002E66B6">
        <w:t>d’une commande au service</w:t>
      </w:r>
      <w:r w:rsidR="00E2575D">
        <w:t xml:space="preserve"> d’interface entre le système de paiement et l’application OCPizza.</w:t>
      </w:r>
    </w:p>
    <w:p w14:paraId="63052658" w14:textId="76F4A938" w:rsidR="001A37F2" w:rsidRDefault="00AA79CF" w:rsidP="002D5EB0">
      <w:pPr>
        <w:pStyle w:val="Corpsdetexte"/>
        <w:numPr>
          <w:ilvl w:val="0"/>
          <w:numId w:val="15"/>
        </w:numPr>
      </w:pPr>
      <w:r>
        <w:t xml:space="preserve">api_CptClient </w:t>
      </w:r>
      <w:r>
        <w:t>(dénomination simplifiée) qui se décompose en</w:t>
      </w:r>
    </w:p>
    <w:p w14:paraId="54C010E3" w14:textId="1FDF8AD6" w:rsidR="00AA79CF" w:rsidRDefault="00AA79CF" w:rsidP="00AA79CF">
      <w:pPr>
        <w:pStyle w:val="Corpsdetexte"/>
        <w:numPr>
          <w:ilvl w:val="1"/>
          <w:numId w:val="15"/>
        </w:numPr>
      </w:pPr>
      <w:r>
        <w:t>api_CptClient</w:t>
      </w:r>
      <w:r>
        <w:t xml:space="preserve">Get pour obtenir les informations Client dont </w:t>
      </w:r>
      <w:r w:rsidR="00D74E6C">
        <w:t>le courriel</w:t>
      </w:r>
      <w:r w:rsidR="00642782">
        <w:t xml:space="preserve"> </w:t>
      </w:r>
      <w:r w:rsidR="00177F40">
        <w:t>et/</w:t>
      </w:r>
      <w:r w:rsidR="00405003">
        <w:t xml:space="preserve">ou le nom </w:t>
      </w:r>
      <w:r w:rsidR="00642782">
        <w:t>est passé en attribut de la requête</w:t>
      </w:r>
      <w:r w:rsidR="00830316">
        <w:t>.</w:t>
      </w:r>
    </w:p>
    <w:p w14:paraId="0685DD2F" w14:textId="60D59B9C" w:rsidR="00177F40" w:rsidRDefault="00177F40" w:rsidP="00D74E6C">
      <w:pPr>
        <w:pStyle w:val="Corpsdetexte"/>
        <w:numPr>
          <w:ilvl w:val="1"/>
          <w:numId w:val="15"/>
        </w:numPr>
      </w:pPr>
      <w:r>
        <w:t>api_CptClient</w:t>
      </w:r>
      <w:r>
        <w:t>Post</w:t>
      </w:r>
      <w:r>
        <w:t xml:space="preserve"> </w:t>
      </w:r>
      <w:r>
        <w:t>pour enregistrer un nouveau compte</w:t>
      </w:r>
      <w:r w:rsidR="00062219">
        <w:t xml:space="preserve"> </w:t>
      </w:r>
      <w:r>
        <w:t>client</w:t>
      </w:r>
      <w:r w:rsidR="00062219">
        <w:t xml:space="preserve"> ou modifier </w:t>
      </w:r>
      <w:r w:rsidR="00D74E6C">
        <w:t>un existant</w:t>
      </w:r>
      <w:r>
        <w:t>.</w:t>
      </w:r>
    </w:p>
    <w:p w14:paraId="6BF604BF" w14:textId="01A6472C" w:rsidR="009C1531" w:rsidRDefault="009C1531" w:rsidP="002D5EB0">
      <w:pPr>
        <w:pStyle w:val="Corpsdetexte"/>
        <w:numPr>
          <w:ilvl w:val="0"/>
          <w:numId w:val="15"/>
        </w:numPr>
      </w:pPr>
      <w:r>
        <w:t xml:space="preserve">api_Stock </w:t>
      </w:r>
      <w:r>
        <w:t>(dénomination simplifiée) qui se décompose en</w:t>
      </w:r>
      <w:r>
        <w:t xml:space="preserve"> </w:t>
      </w:r>
    </w:p>
    <w:p w14:paraId="09784287" w14:textId="6BE6A49E" w:rsidR="009C1531" w:rsidRDefault="009C1531" w:rsidP="009C1531">
      <w:pPr>
        <w:pStyle w:val="Corpsdetexte"/>
        <w:numPr>
          <w:ilvl w:val="1"/>
          <w:numId w:val="15"/>
        </w:numPr>
      </w:pPr>
      <w:r>
        <w:t>api_Stock</w:t>
      </w:r>
      <w:r>
        <w:t xml:space="preserve">Get pour obtenir la liste des ingrédients </w:t>
      </w:r>
      <w:r w:rsidR="00424DDE">
        <w:t>par pizzeria</w:t>
      </w:r>
      <w:r w:rsidR="00FB1572">
        <w:t xml:space="preserve"> avec leur quantité en stock</w:t>
      </w:r>
    </w:p>
    <w:p w14:paraId="7BB13764" w14:textId="33845C7C" w:rsidR="001A37F2" w:rsidRDefault="001A37F2" w:rsidP="009C1531">
      <w:pPr>
        <w:pStyle w:val="Corpsdetexte"/>
        <w:numPr>
          <w:ilvl w:val="1"/>
          <w:numId w:val="15"/>
        </w:numPr>
      </w:pPr>
      <w:r>
        <w:t>api_StockPut pour mettre à jour le stock d’un ingrédient</w:t>
      </w:r>
      <w:r w:rsidR="00424DDE">
        <w:t>, par pizzeria</w:t>
      </w:r>
      <w:r>
        <w:t>.</w:t>
      </w:r>
    </w:p>
    <w:p w14:paraId="731C1681" w14:textId="1E6A3813" w:rsidR="00522145" w:rsidRDefault="002D5EB0" w:rsidP="002D5EB0">
      <w:pPr>
        <w:pStyle w:val="Corpsdetexte"/>
        <w:numPr>
          <w:ilvl w:val="0"/>
          <w:numId w:val="15"/>
        </w:numPr>
      </w:pPr>
      <w:r>
        <w:t>api_FluxProd</w:t>
      </w:r>
      <w:r w:rsidR="00411CA1">
        <w:t xml:space="preserve"> (</w:t>
      </w:r>
      <w:r w:rsidR="00237BAA">
        <w:t xml:space="preserve">dénomination simplifiée) qui se décompose en </w:t>
      </w:r>
    </w:p>
    <w:p w14:paraId="41F7F6AF" w14:textId="07270194" w:rsidR="002D5EB0" w:rsidRDefault="00237BAA" w:rsidP="00522145">
      <w:pPr>
        <w:pStyle w:val="Corpsdetexte"/>
        <w:numPr>
          <w:ilvl w:val="1"/>
          <w:numId w:val="15"/>
        </w:numPr>
      </w:pPr>
      <w:r>
        <w:t>api_FluxProd</w:t>
      </w:r>
      <w:r>
        <w:t xml:space="preserve">Get </w:t>
      </w:r>
      <w:r w:rsidR="002D5EB0">
        <w:t>pour obtenir la liste des commandes par pizzerias ainsi que leur état courant,</w:t>
      </w:r>
    </w:p>
    <w:p w14:paraId="5BB7AA21" w14:textId="72C2F968" w:rsidR="00EA1919" w:rsidRDefault="00237BAA" w:rsidP="00411CA1">
      <w:pPr>
        <w:pStyle w:val="Corpsdetexte"/>
        <w:numPr>
          <w:ilvl w:val="1"/>
          <w:numId w:val="15"/>
        </w:numPr>
      </w:pPr>
      <w:r>
        <w:t>api_</w:t>
      </w:r>
      <w:r w:rsidR="00BD654D">
        <w:t>FluxProdPost pour</w:t>
      </w:r>
      <w:r w:rsidR="00EA1919">
        <w:t xml:space="preserve"> </w:t>
      </w:r>
      <w:r w:rsidR="00EA1919">
        <w:t>mettre à jour</w:t>
      </w:r>
      <w:r w:rsidR="00EA1919">
        <w:t xml:space="preserve"> la liste des commandes par pizzerias,</w:t>
      </w:r>
    </w:p>
    <w:p w14:paraId="067B1847" w14:textId="77777777" w:rsidR="00487448" w:rsidRDefault="002D5EB0" w:rsidP="002D5EB0">
      <w:pPr>
        <w:pStyle w:val="Corpsdetexte"/>
        <w:numPr>
          <w:ilvl w:val="0"/>
          <w:numId w:val="15"/>
        </w:numPr>
      </w:pPr>
      <w:r>
        <w:t xml:space="preserve">api_Supervision pour obtenir </w:t>
      </w:r>
      <w:r w:rsidR="00487448">
        <w:t xml:space="preserve">le contenu du journal des commandes, </w:t>
      </w:r>
    </w:p>
    <w:p w14:paraId="79C9C84B" w14:textId="01F7479B" w:rsidR="002D5EB0" w:rsidRDefault="00487448" w:rsidP="007B3921">
      <w:pPr>
        <w:pStyle w:val="Corpsdetexte"/>
        <w:numPr>
          <w:ilvl w:val="1"/>
          <w:numId w:val="15"/>
        </w:numPr>
      </w:pPr>
      <w:r>
        <w:t>par pizzeria</w:t>
      </w:r>
      <w:r w:rsidR="007B3921">
        <w:t xml:space="preserve"> si </w:t>
      </w:r>
      <w:r w:rsidR="00BA25B9">
        <w:t xml:space="preserve">l’attribut idPizz est </w:t>
      </w:r>
      <w:r w:rsidR="00BD654D">
        <w:t>valorisé,</w:t>
      </w:r>
    </w:p>
    <w:p w14:paraId="35592C35" w14:textId="0682B352" w:rsidR="00BD654D" w:rsidRDefault="00BD654D" w:rsidP="007B3921">
      <w:pPr>
        <w:pStyle w:val="Corpsdetexte"/>
        <w:numPr>
          <w:ilvl w:val="1"/>
          <w:numId w:val="15"/>
        </w:numPr>
      </w:pPr>
      <w:r>
        <w:t>pour le groupe, en consolidant l’ensemble du journal.</w:t>
      </w:r>
    </w:p>
    <w:p w14:paraId="157EC022" w14:textId="792A2FDF" w:rsidR="004D3366" w:rsidRDefault="004D3366" w:rsidP="004D3366">
      <w:pPr>
        <w:pStyle w:val="Corpsdetexte"/>
      </w:pPr>
      <w:r>
        <w:t xml:space="preserve">Il </w:t>
      </w:r>
      <w:r w:rsidR="00377822">
        <w:t>réalise</w:t>
      </w:r>
      <w:r>
        <w:t xml:space="preserve"> les </w:t>
      </w:r>
      <w:r w:rsidR="00377822">
        <w:t>apis</w:t>
      </w:r>
      <w:r w:rsidR="00B5358C">
        <w:t xml:space="preserve"> </w:t>
      </w:r>
      <w:r>
        <w:t>:</w:t>
      </w:r>
    </w:p>
    <w:p w14:paraId="627B7D03" w14:textId="5A8D54E6" w:rsidR="00046E29" w:rsidRPr="00D8194B" w:rsidRDefault="00046E29" w:rsidP="004D3366">
      <w:pPr>
        <w:pStyle w:val="Corpsdetexte"/>
      </w:pPr>
      <w:r>
        <w:t>TODO</w:t>
      </w:r>
      <w:bookmarkStart w:id="29" w:name="_GoBack"/>
      <w:bookmarkEnd w:id="29"/>
    </w:p>
    <w:p w14:paraId="59D0CFC0" w14:textId="2D664014" w:rsidR="002C3CB1" w:rsidRDefault="004D3366" w:rsidP="002C3CB1">
      <w:pPr>
        <w:pStyle w:val="Titre3"/>
        <w:spacing w:before="120" w:after="0"/>
      </w:pPr>
      <w:r>
        <w:t xml:space="preserve">Composant </w:t>
      </w:r>
      <w:r w:rsidR="005630C1">
        <w:t>Service</w:t>
      </w:r>
      <w:r w:rsidR="009A6B76">
        <w:t>-Crud</w:t>
      </w:r>
      <w:bookmarkEnd w:id="28"/>
    </w:p>
    <w:p w14:paraId="0BB1769B" w14:textId="1A82C4F8" w:rsidR="00514964" w:rsidRDefault="00514964" w:rsidP="00514964">
      <w:pPr>
        <w:pStyle w:val="Corpsdetexte"/>
      </w:pPr>
      <w:r>
        <w:t>Description et rôle/objectif...</w:t>
      </w:r>
    </w:p>
    <w:p w14:paraId="4926DDD1" w14:textId="7F491373" w:rsidR="00FD6FAC" w:rsidRDefault="004D3366" w:rsidP="00E8355E">
      <w:pPr>
        <w:pStyle w:val="Titre3"/>
        <w:spacing w:before="120" w:after="0"/>
      </w:pPr>
      <w:bookmarkStart w:id="30" w:name="_Toc28003583"/>
      <w:r>
        <w:t xml:space="preserve">Composant </w:t>
      </w:r>
      <w:r w:rsidR="00FD6FAC">
        <w:t>Package Security</w:t>
      </w:r>
    </w:p>
    <w:p w14:paraId="088DD678" w14:textId="2313A020" w:rsidR="009A125B" w:rsidRPr="009A125B" w:rsidRDefault="009A125B" w:rsidP="009A125B">
      <w:pPr>
        <w:pStyle w:val="Corpsdetexte"/>
      </w:pPr>
      <w:r>
        <w:t>Description et rôle/objectif...</w:t>
      </w:r>
    </w:p>
    <w:p w14:paraId="4A58582E" w14:textId="210AF05D" w:rsidR="004D3366" w:rsidRDefault="004D3366" w:rsidP="00E8355E">
      <w:pPr>
        <w:pStyle w:val="Titre3"/>
        <w:spacing w:before="120" w:after="0"/>
      </w:pPr>
      <w:r>
        <w:t>Composant S.I existant</w:t>
      </w:r>
    </w:p>
    <w:p w14:paraId="3BB3E984" w14:textId="77777777" w:rsidR="004D3366" w:rsidRPr="004D3366" w:rsidRDefault="004D3366" w:rsidP="004D3366">
      <w:pPr>
        <w:pStyle w:val="Corpsdetexte"/>
      </w:pPr>
    </w:p>
    <w:p w14:paraId="0B15A078" w14:textId="5E825DE1" w:rsidR="00E8355E" w:rsidRDefault="004D3366" w:rsidP="00E8355E">
      <w:pPr>
        <w:pStyle w:val="Titre3"/>
        <w:spacing w:before="120" w:after="0"/>
      </w:pPr>
      <w:r>
        <w:t xml:space="preserve">Composant </w:t>
      </w:r>
      <w:r w:rsidR="00E8355E">
        <w:t>Service</w:t>
      </w:r>
      <w:r>
        <w:t>-</w:t>
      </w:r>
      <w:r w:rsidR="00C37E18">
        <w:t>Intf</w:t>
      </w:r>
      <w:bookmarkEnd w:id="30"/>
      <w:r w:rsidR="00C37E18">
        <w:t>Paiement</w:t>
      </w:r>
    </w:p>
    <w:p w14:paraId="57B9C7CD" w14:textId="77777777" w:rsidR="00E8355E" w:rsidRDefault="00E8355E" w:rsidP="00E8355E">
      <w:pPr>
        <w:pStyle w:val="Corpsdetexte"/>
      </w:pPr>
      <w:r>
        <w:t>Description et rôle/objectif...</w:t>
      </w:r>
    </w:p>
    <w:p w14:paraId="25CB1D43" w14:textId="7C2E4B88" w:rsidR="00E8355E" w:rsidRDefault="00E8355E" w:rsidP="00514964">
      <w:pPr>
        <w:pStyle w:val="Corpsdetexte"/>
      </w:pPr>
    </w:p>
    <w:p w14:paraId="1714A974" w14:textId="77777777" w:rsidR="00E8355E" w:rsidRDefault="00E8355E" w:rsidP="00514964">
      <w:pPr>
        <w:pStyle w:val="Corpsdetexte"/>
      </w:pPr>
    </w:p>
    <w:p w14:paraId="210CDBF0" w14:textId="77777777" w:rsidR="00514964" w:rsidRPr="00514964" w:rsidRDefault="00514964" w:rsidP="00514964">
      <w:pPr>
        <w:pStyle w:val="Corpsdetexte"/>
      </w:pPr>
    </w:p>
    <w:p w14:paraId="3ABEEE8A" w14:textId="77777777" w:rsidR="002C3CB1" w:rsidRPr="00D0345C" w:rsidRDefault="002C3CB1" w:rsidP="002C3CB1">
      <w:pPr>
        <w:pStyle w:val="Corpsdetexte"/>
      </w:pPr>
    </w:p>
    <w:p w14:paraId="24F4D647" w14:textId="77777777" w:rsidR="002C3CB1" w:rsidRPr="00D0345C" w:rsidRDefault="002C3CB1" w:rsidP="00D0345C">
      <w:pPr>
        <w:pStyle w:val="Corpsdetexte"/>
      </w:pPr>
    </w:p>
    <w:p w14:paraId="5154D271" w14:textId="77777777" w:rsidR="00894631" w:rsidRDefault="001863B3">
      <w:pPr>
        <w:pStyle w:val="Titre1"/>
      </w:pPr>
      <w:bookmarkStart w:id="31" w:name="_Toc28003584"/>
      <w:r>
        <w:t>Architecture de Déploiement</w:t>
      </w:r>
      <w:bookmarkEnd w:id="31"/>
    </w:p>
    <w:p w14:paraId="3E1A0C26" w14:textId="77777777" w:rsidR="00894631" w:rsidRDefault="001863B3">
      <w:pPr>
        <w:pStyle w:val="Corpsdetexte"/>
        <w:jc w:val="center"/>
      </w:pPr>
      <w:r>
        <w:t>Diagramme UML de déploiement</w:t>
      </w:r>
    </w:p>
    <w:p w14:paraId="0850D225" w14:textId="77777777" w:rsidR="00894631" w:rsidRDefault="001863B3">
      <w:pPr>
        <w:pStyle w:val="Corpsdetexte"/>
      </w:pPr>
      <w:r>
        <w:t>Explication / commentaires si nécessaires...</w:t>
      </w:r>
    </w:p>
    <w:p w14:paraId="1F9A7BBB" w14:textId="77777777" w:rsidR="00894631" w:rsidRDefault="001863B3">
      <w:pPr>
        <w:pStyle w:val="Titre2"/>
      </w:pPr>
      <w:bookmarkStart w:id="32" w:name="_Toc28003585"/>
      <w:r>
        <w:t>Serveur de Base de données</w:t>
      </w:r>
      <w:bookmarkEnd w:id="32"/>
    </w:p>
    <w:p w14:paraId="048987CF" w14:textId="77777777" w:rsidR="00894631" w:rsidRDefault="001863B3">
      <w:pPr>
        <w:pStyle w:val="Corpsdetexte"/>
      </w:pPr>
      <w:r>
        <w:t>Description</w:t>
      </w:r>
    </w:p>
    <w:p w14:paraId="2B2BBFA1" w14:textId="77777777" w:rsidR="00894631" w:rsidRDefault="001863B3">
      <w:pPr>
        <w:pStyle w:val="Corpsdetexte"/>
      </w:pPr>
      <w:r>
        <w:t>Caractéristiques techniques (ex: Serveur Linux Debian Jessie + PostgreSQL 9.6…)</w:t>
      </w:r>
    </w:p>
    <w:p w14:paraId="48635C81" w14:textId="77777777" w:rsidR="00894631" w:rsidRDefault="001863B3">
      <w:pPr>
        <w:pStyle w:val="Corpsdetexte"/>
      </w:pPr>
      <w:r>
        <w:t>Informations importantes / points particuliers</w:t>
      </w:r>
    </w:p>
    <w:p w14:paraId="26E0929D" w14:textId="77777777" w:rsidR="00894631" w:rsidRDefault="001863B3">
      <w:pPr>
        <w:pStyle w:val="Titre2"/>
      </w:pPr>
      <w:bookmarkStart w:id="33" w:name="_Toc28003586"/>
      <w:r>
        <w:t>Serveur XXX</w:t>
      </w:r>
      <w:bookmarkEnd w:id="33"/>
    </w:p>
    <w:p w14:paraId="10654B08" w14:textId="77777777" w:rsidR="00894631" w:rsidRDefault="001863B3">
      <w:pPr>
        <w:pStyle w:val="Corpsdetexte"/>
      </w:pPr>
      <w:r>
        <w:t>...</w:t>
      </w:r>
    </w:p>
    <w:p w14:paraId="18FC3C03" w14:textId="77777777" w:rsidR="00894631" w:rsidRDefault="001863B3">
      <w:pPr>
        <w:pStyle w:val="Titre1"/>
      </w:pPr>
      <w:bookmarkStart w:id="34" w:name="_Toc28003587"/>
      <w:r>
        <w:t>Architecture logicielle</w:t>
      </w:r>
      <w:bookmarkEnd w:id="34"/>
    </w:p>
    <w:p w14:paraId="1F970B38" w14:textId="77777777" w:rsidR="00894631" w:rsidRDefault="001863B3">
      <w:pPr>
        <w:pStyle w:val="Titre2"/>
      </w:pPr>
      <w:bookmarkStart w:id="35" w:name="_Toc28003588"/>
      <w:r>
        <w:t>Principes généraux</w:t>
      </w:r>
      <w:bookmarkEnd w:id="35"/>
    </w:p>
    <w:p w14:paraId="00962BCE" w14:textId="77777777" w:rsidR="00894631" w:rsidRDefault="001863B3">
      <w:pPr>
        <w:pStyle w:val="Corpsdetexte"/>
      </w:pPr>
      <w:r>
        <w:t xml:space="preserve">Les sources et versions du projet sont gérées par </w:t>
      </w:r>
      <w:r>
        <w:rPr>
          <w:b/>
          <w:bCs/>
        </w:rPr>
        <w:t>Git</w:t>
      </w:r>
      <w:r>
        <w:t xml:space="preserve">, les dépendances et le packaging par </w:t>
      </w:r>
      <w:r>
        <w:rPr>
          <w:b/>
          <w:bCs/>
        </w:rPr>
        <w:t>Apache Maven / Grunt / ...</w:t>
      </w:r>
      <w:r>
        <w:t>.</w:t>
      </w:r>
    </w:p>
    <w:p w14:paraId="1C1B23C1" w14:textId="77777777" w:rsidR="00894631" w:rsidRDefault="001863B3">
      <w:pPr>
        <w:pStyle w:val="Corpsdetexte"/>
      </w:pPr>
      <w:r>
        <w:t>...</w:t>
      </w:r>
    </w:p>
    <w:p w14:paraId="58375324" w14:textId="77777777" w:rsidR="00894631" w:rsidRDefault="001863B3">
      <w:pPr>
        <w:pStyle w:val="Titre3"/>
      </w:pPr>
      <w:bookmarkStart w:id="36" w:name="_Toc28003589"/>
      <w:r>
        <w:t>Les couches</w:t>
      </w:r>
      <w:bookmarkEnd w:id="36"/>
    </w:p>
    <w:p w14:paraId="5D7D81FA" w14:textId="77777777" w:rsidR="00894631" w:rsidRDefault="001863B3">
      <w:pPr>
        <w:pStyle w:val="Corpsdetexte"/>
      </w:pPr>
      <w:r>
        <w:t>L'architecture applicative est la suivante :</w:t>
      </w:r>
    </w:p>
    <w:p w14:paraId="32F03993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business</w:t>
      </w:r>
      <w:r>
        <w:t> : responsable de la logique métier du composant</w:t>
      </w:r>
    </w:p>
    <w:p w14:paraId="44DD8981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une</w:t>
      </w:r>
      <w:r>
        <w:rPr>
          <w:i/>
          <w:iCs/>
        </w:rPr>
        <w:t xml:space="preserve"> </w:t>
      </w:r>
      <w:r>
        <w:t>couche</w:t>
      </w:r>
      <w:r>
        <w:rPr>
          <w:b/>
          <w:bCs/>
        </w:rPr>
        <w:t xml:space="preserve"> model</w:t>
      </w:r>
      <w:r>
        <w:t> : implémentation du modèle des objets métiers</w:t>
      </w:r>
    </w:p>
    <w:p w14:paraId="01F0F02F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…</w:t>
      </w:r>
    </w:p>
    <w:p w14:paraId="133AF825" w14:textId="77777777" w:rsidR="00894631" w:rsidRDefault="001863B3">
      <w:pPr>
        <w:pStyle w:val="Corpsdetexte"/>
        <w:numPr>
          <w:ilvl w:val="1"/>
          <w:numId w:val="6"/>
        </w:numPr>
        <w:spacing w:after="0"/>
      </w:pPr>
      <w:r>
        <w:t>…</w:t>
      </w:r>
    </w:p>
    <w:p w14:paraId="584E5858" w14:textId="77777777" w:rsidR="00894631" w:rsidRDefault="001863B3">
      <w:pPr>
        <w:pStyle w:val="Corpsdetexte"/>
        <w:numPr>
          <w:ilvl w:val="0"/>
          <w:numId w:val="6"/>
        </w:numPr>
        <w:spacing w:after="0"/>
      </w:pPr>
      <w:r>
        <w:t>...</w:t>
      </w:r>
    </w:p>
    <w:p w14:paraId="509FFB97" w14:textId="77777777" w:rsidR="00894631" w:rsidRDefault="001863B3">
      <w:pPr>
        <w:pStyle w:val="Titre3"/>
      </w:pPr>
      <w:bookmarkStart w:id="37" w:name="_Toc28003590"/>
      <w:r>
        <w:t>Les modules</w:t>
      </w:r>
      <w:bookmarkEnd w:id="37"/>
    </w:p>
    <w:p w14:paraId="24839E9B" w14:textId="77777777" w:rsidR="00894631" w:rsidRDefault="001863B3">
      <w:pPr>
        <w:pStyle w:val="Corpsdetexte"/>
      </w:pPr>
      <w:r>
        <w:t>Ex: modules Maven dans le cas d’application multi-module...</w:t>
      </w:r>
    </w:p>
    <w:p w14:paraId="01598E7F" w14:textId="77777777" w:rsidR="0030051D" w:rsidRDefault="0030051D">
      <w:pPr>
        <w:widowControl/>
        <w:suppressAutoHyphens w:val="0"/>
        <w:rPr>
          <w:b/>
          <w:i/>
          <w:color w:val="4C4C4C"/>
          <w:sz w:val="28"/>
        </w:rPr>
      </w:pPr>
      <w:r>
        <w:br w:type="page"/>
      </w:r>
    </w:p>
    <w:p w14:paraId="68687679" w14:textId="43752D59" w:rsidR="00894631" w:rsidRDefault="001863B3">
      <w:pPr>
        <w:pStyle w:val="Titre3"/>
      </w:pPr>
      <w:bookmarkStart w:id="38" w:name="_Toc28003591"/>
      <w:r>
        <w:t>Structure des sources</w:t>
      </w:r>
      <w:bookmarkEnd w:id="38"/>
    </w:p>
    <w:p w14:paraId="0A95FBD1" w14:textId="77777777" w:rsidR="00894631" w:rsidRDefault="001863B3">
      <w:pPr>
        <w:pStyle w:val="Corpsdetexte"/>
      </w:pPr>
      <w:r>
        <w:t>La structuration des répertoires du projet suit la logique suivante :</w:t>
      </w:r>
    </w:p>
    <w:p w14:paraId="36EA3E11" w14:textId="061C513B" w:rsidR="00894631" w:rsidRDefault="001863B3">
      <w:pPr>
        <w:pStyle w:val="Corpsdetexte"/>
        <w:numPr>
          <w:ilvl w:val="0"/>
          <w:numId w:val="7"/>
        </w:numPr>
      </w:pPr>
      <w:r>
        <w:t xml:space="preserve">les répertoires sources sont </w:t>
      </w:r>
      <w:r w:rsidR="000118BD">
        <w:t>créés</w:t>
      </w:r>
      <w:r>
        <w:t xml:space="preserve"> de façon à respecter la philosophie Maven (à savoir : « convention plutôt que configuration »)</w:t>
      </w:r>
    </w:p>
    <w:p w14:paraId="00AE8D73" w14:textId="77777777" w:rsidR="0030051D" w:rsidRDefault="001863B3">
      <w:pPr>
        <w:pStyle w:val="Texteprformat"/>
        <w:ind w:left="720"/>
      </w:pPr>
      <w:r>
        <w:t>racine</w:t>
      </w:r>
      <w:r>
        <w:br/>
        <w:t xml:space="preserve"> ├─ </w:t>
      </w:r>
      <w:r>
        <w:rPr>
          <w:i/>
          <w:iCs/>
        </w:rPr>
        <w:t>pom.xml</w:t>
      </w:r>
      <w:r>
        <w:br/>
        <w:t xml:space="preserve"> ├─ &lt;moduleX&gt;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  <w:r>
        <w:br/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resources</w:t>
      </w:r>
      <w:r>
        <w:br/>
        <w:t xml:space="preserve"> ├─ &lt;moduleY&gt;</w:t>
      </w:r>
      <w:r>
        <w:br/>
        <w:t xml:space="preserve"> │   ├─ </w:t>
      </w:r>
      <w:r>
        <w:rPr>
          <w:i/>
          <w:iCs/>
        </w:rPr>
        <w:t>pom.xml</w:t>
      </w:r>
      <w:r>
        <w:br/>
        <w:t xml:space="preserve"> │   └─ src</w:t>
      </w:r>
      <w:r>
        <w:br/>
        <w:t xml:space="preserve"> │       ├─ main</w:t>
      </w:r>
      <w:r>
        <w:br/>
        <w:t xml:space="preserve"> │       │   ├─ java</w:t>
      </w:r>
    </w:p>
    <w:p w14:paraId="535BF468" w14:textId="48084792" w:rsidR="00894631" w:rsidRDefault="001863B3" w:rsidP="0030051D">
      <w:pPr>
        <w:pStyle w:val="Texteprformat"/>
      </w:pPr>
      <w:r>
        <w:br/>
        <w:t xml:space="preserve"> │       │   └─ resources</w:t>
      </w:r>
      <w:r>
        <w:br/>
        <w:t xml:space="preserve"> │       └─ test</w:t>
      </w:r>
      <w:r>
        <w:br/>
        <w:t xml:space="preserve"> │           ├─ java</w:t>
      </w:r>
      <w:r>
        <w:br/>
        <w:t xml:space="preserve"> │           └─ ressources</w:t>
      </w:r>
      <w:r>
        <w:br/>
        <w:t xml:space="preserve"> └─ src</w:t>
      </w:r>
      <w:r>
        <w:br/>
        <w:t xml:space="preserve">     └─ lib</w:t>
      </w:r>
      <w:r>
        <w:br/>
      </w:r>
    </w:p>
    <w:p w14:paraId="09BC18A5" w14:textId="77777777" w:rsidR="00894631" w:rsidRDefault="001863B3">
      <w:pPr>
        <w:pStyle w:val="Corpsdetexte"/>
        <w:numPr>
          <w:ilvl w:val="0"/>
          <w:numId w:val="7"/>
        </w:numPr>
      </w:pPr>
      <w:r>
        <w:rPr>
          <w:rFonts w:ascii="Courier New" w:hAnsi="Courier New"/>
        </w:rPr>
        <w:t>...</w:t>
      </w:r>
    </w:p>
    <w:p w14:paraId="100A23C6" w14:textId="77777777" w:rsidR="00894631" w:rsidRDefault="00894631">
      <w:pPr>
        <w:pStyle w:val="Corpsdetexte"/>
      </w:pPr>
    </w:p>
    <w:p w14:paraId="700B0E63" w14:textId="77777777" w:rsidR="00894631" w:rsidRDefault="00894631">
      <w:pPr>
        <w:pStyle w:val="Corpsdetexte"/>
      </w:pPr>
    </w:p>
    <w:p w14:paraId="3D0DBF6A" w14:textId="77777777" w:rsidR="00DB3A2A" w:rsidRDefault="00DB3A2A">
      <w:pPr>
        <w:widowControl/>
        <w:suppressAutoHyphens w:val="0"/>
        <w:rPr>
          <w:b/>
          <w:color w:val="4C4C4C"/>
          <w:sz w:val="28"/>
        </w:rPr>
      </w:pPr>
      <w:r>
        <w:br w:type="page"/>
      </w:r>
    </w:p>
    <w:p w14:paraId="263DAA4E" w14:textId="5769533E" w:rsidR="00894631" w:rsidRDefault="001863B3" w:rsidP="00544643">
      <w:pPr>
        <w:pStyle w:val="Titre2"/>
      </w:pPr>
      <w:bookmarkStart w:id="39" w:name="_Toc28003592"/>
      <w:r>
        <w:t xml:space="preserve">Application </w:t>
      </w:r>
      <w:r w:rsidR="00287FF7">
        <w:t>Web</w:t>
      </w:r>
      <w:bookmarkEnd w:id="39"/>
    </w:p>
    <w:p w14:paraId="30A5E865" w14:textId="7EAB59BF" w:rsidR="00DB3A2A" w:rsidRDefault="00BB2CF1" w:rsidP="000E1AF8">
      <w:pPr>
        <w:pStyle w:val="Corpsdetexte"/>
        <w:rPr>
          <w:noProof/>
        </w:rPr>
      </w:pPr>
      <w:r>
        <w:rPr>
          <w:noProof/>
        </w:rPr>
        <w:t>Uml component dans l’optique archi logicielle (mes services vu sous forme uml avec interdependances)</w:t>
      </w:r>
    </w:p>
    <w:p w14:paraId="0128CD0E" w14:textId="77777777" w:rsidR="00287FF7" w:rsidRDefault="00287FF7" w:rsidP="00287FF7">
      <w:pPr>
        <w:pStyle w:val="Corpsdetexte"/>
        <w:jc w:val="center"/>
      </w:pPr>
      <w:r>
        <w:t>Si besoin, diagramme UML de composants pour monter les différents modules et leur inter-dépendances</w:t>
      </w:r>
    </w:p>
    <w:p w14:paraId="38F6C043" w14:textId="77777777" w:rsidR="006F7E17" w:rsidRDefault="006F7E17" w:rsidP="006F7E17">
      <w:pPr>
        <w:pStyle w:val="Titre2"/>
      </w:pPr>
      <w:bookmarkStart w:id="40" w:name="_Toc28003593"/>
      <w:r>
        <w:t>Application Xxx</w:t>
      </w:r>
      <w:bookmarkEnd w:id="40"/>
    </w:p>
    <w:p w14:paraId="0E9EE7A1" w14:textId="77777777" w:rsidR="00287FF7" w:rsidRPr="000E1AF8" w:rsidRDefault="00287FF7" w:rsidP="000E1AF8">
      <w:pPr>
        <w:pStyle w:val="Corpsdetexte"/>
      </w:pPr>
    </w:p>
    <w:p w14:paraId="3B658F86" w14:textId="77777777" w:rsidR="00894631" w:rsidRDefault="001863B3">
      <w:pPr>
        <w:pStyle w:val="Titre1"/>
      </w:pPr>
      <w:bookmarkStart w:id="41" w:name="_Toc28003594"/>
      <w:r>
        <w:t>Points particuliers</w:t>
      </w:r>
      <w:bookmarkEnd w:id="41"/>
    </w:p>
    <w:p w14:paraId="423FCF50" w14:textId="77777777" w:rsidR="00894631" w:rsidRDefault="001863B3">
      <w:pPr>
        <w:pStyle w:val="Titre2"/>
      </w:pPr>
      <w:bookmarkStart w:id="42" w:name="_Toc28003595"/>
      <w:r>
        <w:t>Gestion des logs</w:t>
      </w:r>
      <w:bookmarkEnd w:id="42"/>
    </w:p>
    <w:p w14:paraId="2500FC6B" w14:textId="77777777" w:rsidR="00894631" w:rsidRDefault="001863B3">
      <w:pPr>
        <w:pStyle w:val="Corpsdetexte"/>
      </w:pPr>
      <w:r>
        <w:t>…</w:t>
      </w:r>
    </w:p>
    <w:p w14:paraId="31E04BDF" w14:textId="77777777" w:rsidR="00894631" w:rsidRDefault="001863B3">
      <w:pPr>
        <w:pStyle w:val="Titre2"/>
      </w:pPr>
      <w:bookmarkStart w:id="43" w:name="__RefHeading__7193_1280642937"/>
      <w:bookmarkStart w:id="44" w:name="_Toc28003596"/>
      <w:bookmarkEnd w:id="43"/>
      <w:r>
        <w:t>Fichiers de configuration</w:t>
      </w:r>
      <w:bookmarkEnd w:id="44"/>
    </w:p>
    <w:p w14:paraId="04CB69EE" w14:textId="77777777" w:rsidR="00894631" w:rsidRDefault="001863B3">
      <w:pPr>
        <w:pStyle w:val="Titre3"/>
      </w:pPr>
      <w:bookmarkStart w:id="45" w:name="_Toc28003597"/>
      <w:r>
        <w:t>Application web</w:t>
      </w:r>
      <w:bookmarkEnd w:id="45"/>
    </w:p>
    <w:p w14:paraId="0AAB809E" w14:textId="77777777" w:rsidR="00894631" w:rsidRDefault="001863B3">
      <w:pPr>
        <w:pStyle w:val="Corpsdetexte"/>
      </w:pPr>
      <w:r>
        <w:t>...</w:t>
      </w:r>
    </w:p>
    <w:p w14:paraId="7071E6DE" w14:textId="77777777" w:rsidR="00894631" w:rsidRDefault="001863B3">
      <w:pPr>
        <w:pStyle w:val="Titre4"/>
      </w:pPr>
      <w:bookmarkStart w:id="46" w:name="_Toc28003598"/>
      <w:r>
        <w:t>Datasources</w:t>
      </w:r>
      <w:bookmarkEnd w:id="46"/>
    </w:p>
    <w:p w14:paraId="5CB2B8B3" w14:textId="77777777" w:rsidR="00894631" w:rsidRDefault="001863B3">
      <w:pPr>
        <w:pStyle w:val="Corpsdetexte"/>
      </w:pPr>
      <w:r>
        <w:t>...</w:t>
      </w:r>
    </w:p>
    <w:p w14:paraId="4F649427" w14:textId="77777777" w:rsidR="00894631" w:rsidRDefault="001863B3">
      <w:pPr>
        <w:pStyle w:val="Titre4"/>
      </w:pPr>
      <w:bookmarkStart w:id="47" w:name="_Toc28003599"/>
      <w:r>
        <w:t>Fichier xxx.yyy</w:t>
      </w:r>
      <w:bookmarkEnd w:id="47"/>
    </w:p>
    <w:p w14:paraId="60946FF0" w14:textId="77777777" w:rsidR="00894631" w:rsidRDefault="001863B3">
      <w:r>
        <w:t>...</w:t>
      </w:r>
    </w:p>
    <w:p w14:paraId="399726E0" w14:textId="77777777" w:rsidR="00894631" w:rsidRDefault="001863B3">
      <w:pPr>
        <w:pStyle w:val="Titre3"/>
      </w:pPr>
      <w:bookmarkStart w:id="48" w:name="_Toc28003600"/>
      <w:r>
        <w:t>Application Xxx</w:t>
      </w:r>
      <w:bookmarkEnd w:id="48"/>
    </w:p>
    <w:p w14:paraId="76BB2D4C" w14:textId="77777777" w:rsidR="00894631" w:rsidRDefault="001863B3">
      <w:pPr>
        <w:pStyle w:val="Corpsdetexte"/>
      </w:pPr>
      <w:r>
        <w:t>...</w:t>
      </w:r>
    </w:p>
    <w:p w14:paraId="05C5B938" w14:textId="77777777" w:rsidR="00894631" w:rsidRDefault="001863B3">
      <w:pPr>
        <w:pStyle w:val="Titre2"/>
      </w:pPr>
      <w:bookmarkStart w:id="49" w:name="_Toc28003601"/>
      <w:r>
        <w:t>Ressources</w:t>
      </w:r>
      <w:bookmarkEnd w:id="49"/>
    </w:p>
    <w:p w14:paraId="0D5F4F85" w14:textId="77777777" w:rsidR="00894631" w:rsidRDefault="001863B3">
      <w:pPr>
        <w:pStyle w:val="Corpsdetexte"/>
      </w:pPr>
      <w:r>
        <w:t>...</w:t>
      </w:r>
    </w:p>
    <w:p w14:paraId="1C7A614F" w14:textId="77777777" w:rsidR="00894631" w:rsidRDefault="001863B3">
      <w:pPr>
        <w:pStyle w:val="Titre2"/>
      </w:pPr>
      <w:bookmarkStart w:id="50" w:name="_Toc28003602"/>
      <w:r>
        <w:t>Environnement de développement</w:t>
      </w:r>
      <w:bookmarkEnd w:id="50"/>
    </w:p>
    <w:p w14:paraId="1DF3CBD3" w14:textId="77777777" w:rsidR="00894631" w:rsidRDefault="00894631">
      <w:pPr>
        <w:pStyle w:val="Corpsdetexte"/>
      </w:pPr>
    </w:p>
    <w:p w14:paraId="2CDF1301" w14:textId="77777777" w:rsidR="00894631" w:rsidRDefault="001863B3">
      <w:pPr>
        <w:pStyle w:val="Titre2"/>
      </w:pPr>
      <w:bookmarkStart w:id="51" w:name="_Toc28003603"/>
      <w:r>
        <w:t>Procédure de packaging / livraison</w:t>
      </w:r>
      <w:bookmarkEnd w:id="51"/>
    </w:p>
    <w:p w14:paraId="04E8CD6E" w14:textId="77777777" w:rsidR="00894631" w:rsidRDefault="00894631">
      <w:pPr>
        <w:pStyle w:val="Corpsdetexte"/>
      </w:pPr>
    </w:p>
    <w:p w14:paraId="721DB40C" w14:textId="77777777" w:rsidR="00894631" w:rsidRDefault="001863B3">
      <w:pPr>
        <w:pStyle w:val="Titre2"/>
      </w:pPr>
      <w:bookmarkStart w:id="52" w:name="_Toc28003604"/>
      <w:r>
        <w:t>XXX</w:t>
      </w:r>
      <w:bookmarkEnd w:id="52"/>
    </w:p>
    <w:p w14:paraId="78912E50" w14:textId="77777777" w:rsidR="00894631" w:rsidRDefault="001863B3">
      <w:pPr>
        <w:pStyle w:val="Corpsdetexte"/>
      </w:pPr>
      <w:r>
        <w:t>…</w:t>
      </w:r>
    </w:p>
    <w:p w14:paraId="74AA99F0" w14:textId="77777777" w:rsidR="00894631" w:rsidRDefault="00894631">
      <w:pPr>
        <w:pStyle w:val="Corpsdetexte"/>
      </w:pPr>
    </w:p>
    <w:p w14:paraId="4FE07529" w14:textId="77777777" w:rsidR="00894631" w:rsidRDefault="00894631">
      <w:pPr>
        <w:pStyle w:val="Corpsdetexte"/>
      </w:pPr>
    </w:p>
    <w:p w14:paraId="70FB922A" w14:textId="77777777" w:rsidR="00894631" w:rsidRDefault="001863B3">
      <w:pPr>
        <w:pStyle w:val="Titre1"/>
      </w:pPr>
      <w:bookmarkStart w:id="53" w:name="_Toc28003605"/>
      <w:r>
        <w:t>Glossaire</w:t>
      </w:r>
      <w:bookmarkEnd w:id="53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894631" w14:paraId="4A2AAC3A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234127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9876497" w14:textId="77777777" w:rsidR="00894631" w:rsidRDefault="00894631">
            <w:pPr>
              <w:pStyle w:val="Contenudetableau"/>
              <w:jc w:val="both"/>
            </w:pPr>
          </w:p>
        </w:tc>
      </w:tr>
      <w:tr w:rsidR="00894631" w14:paraId="021437CF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21E0FD3" w14:textId="77777777" w:rsidR="00894631" w:rsidRDefault="00894631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51FAED" w14:textId="77777777" w:rsidR="00894631" w:rsidRDefault="00894631">
            <w:pPr>
              <w:pStyle w:val="Contenudetableau"/>
              <w:jc w:val="both"/>
            </w:pPr>
          </w:p>
        </w:tc>
      </w:tr>
    </w:tbl>
    <w:p w14:paraId="5CADAE47" w14:textId="77777777" w:rsidR="00894631" w:rsidRDefault="00894631">
      <w:pPr>
        <w:pStyle w:val="Corpsdetexte"/>
      </w:pPr>
    </w:p>
    <w:sectPr w:rsidR="00894631">
      <w:headerReference w:type="default" r:id="rId14"/>
      <w:footerReference w:type="default" r:id="rId15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0BFAD" w14:textId="77777777" w:rsidR="00A965C0" w:rsidRDefault="00A965C0">
      <w:r>
        <w:separator/>
      </w:r>
    </w:p>
  </w:endnote>
  <w:endnote w:type="continuationSeparator" w:id="0">
    <w:p w14:paraId="7E6FED0D" w14:textId="77777777" w:rsidR="00A965C0" w:rsidRDefault="00A96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1"/>
    <w:family w:val="auto"/>
    <w:pitch w:val="variable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charset w:val="00"/>
    <w:family w:val="auto"/>
    <w:pitch w:val="default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AD2959" w14:paraId="05CDAF4B" w14:textId="77777777" w:rsidTr="00AD2959">
      <w:trPr>
        <w:trHeight w:val="112"/>
      </w:trPr>
      <w:tc>
        <w:tcPr>
          <w:tcW w:w="3204" w:type="dxa"/>
          <w:shd w:val="clear" w:color="auto" w:fill="E6E6E6"/>
        </w:tcPr>
        <w:p w14:paraId="69F71AB8" w14:textId="77777777" w:rsidR="00AD2959" w:rsidRDefault="00AD2959" w:rsidP="00AD2959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47C904E5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</w:p>
      </w:tc>
    </w:tr>
    <w:tr w:rsidR="00AD2959" w14:paraId="56B792C1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3ECA8B84" w14:textId="77777777" w:rsidR="00AD2959" w:rsidRDefault="00AD2959" w:rsidP="00AD2959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7B57146D" w14:textId="77777777" w:rsidR="00AD2959" w:rsidRPr="007134AA" w:rsidRDefault="00AD2959" w:rsidP="00AD2959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  <w:tr w:rsidR="00AD2959" w14:paraId="46494F9B" w14:textId="77777777" w:rsidTr="00AD2959">
      <w:trPr>
        <w:trHeight w:val="182"/>
      </w:trPr>
      <w:tc>
        <w:tcPr>
          <w:tcW w:w="3204" w:type="dxa"/>
          <w:shd w:val="clear" w:color="auto" w:fill="E6E6E6"/>
        </w:tcPr>
        <w:p w14:paraId="01B229F5" w14:textId="77777777" w:rsidR="00AD2959" w:rsidRDefault="00AD2959" w:rsidP="00AD2959"/>
      </w:tc>
      <w:tc>
        <w:tcPr>
          <w:tcW w:w="6434" w:type="dxa"/>
          <w:shd w:val="clear" w:color="auto" w:fill="E6E6E6"/>
        </w:tcPr>
        <w:p w14:paraId="2B0051A7" w14:textId="77777777" w:rsidR="00AD2959" w:rsidRPr="007134AA" w:rsidRDefault="00AD2959" w:rsidP="00AD2959">
          <w:pPr>
            <w:rPr>
              <w:rFonts w:asciiTheme="majorHAnsi" w:hAnsiTheme="majorHAnsi"/>
              <w:color w:val="363636"/>
              <w:sz w:val="20"/>
              <w:szCs w:val="20"/>
            </w:rPr>
          </w:pPr>
        </w:p>
      </w:tc>
    </w:tr>
  </w:tbl>
  <w:p w14:paraId="1931B3CB" w14:textId="77777777" w:rsidR="00894631" w:rsidRPr="00AD2959" w:rsidRDefault="00894631" w:rsidP="00AD2959">
    <w:pPr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326D" w14:textId="77777777" w:rsidR="00A965C0" w:rsidRDefault="00A965C0">
      <w:r>
        <w:separator/>
      </w:r>
    </w:p>
  </w:footnote>
  <w:footnote w:type="continuationSeparator" w:id="0">
    <w:p w14:paraId="120A020B" w14:textId="77777777" w:rsidR="00A965C0" w:rsidRDefault="00A96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503C6B" w14:paraId="2900A197" w14:textId="77777777" w:rsidTr="00503C6B">
      <w:trPr>
        <w:jc w:val="center"/>
      </w:trPr>
      <w:tc>
        <w:tcPr>
          <w:tcW w:w="5807" w:type="dxa"/>
          <w:shd w:val="clear" w:color="auto" w:fill="auto"/>
        </w:tcPr>
        <w:p w14:paraId="4DF43D59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1843EC88" wp14:editId="00D5EC9C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DE26217" w14:textId="77777777" w:rsidR="00503C6B" w:rsidRDefault="00503C6B" w:rsidP="00503C6B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29E2CFED" wp14:editId="7D4F73DD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0D9CF44" w14:textId="77777777" w:rsidR="00503C6B" w:rsidRDefault="00503C6B" w:rsidP="00503C6B">
          <w:pPr>
            <w:jc w:val="right"/>
          </w:pPr>
        </w:p>
        <w:p w14:paraId="1EF14569" w14:textId="77777777" w:rsidR="00503C6B" w:rsidRPr="006C680E" w:rsidRDefault="00503C6B" w:rsidP="00503C6B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22CCC495" w14:textId="77777777" w:rsidR="00894631" w:rsidRDefault="00894631" w:rsidP="00503C6B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452480"/>
    <w:multiLevelType w:val="hybridMultilevel"/>
    <w:tmpl w:val="6512C7D6"/>
    <w:lvl w:ilvl="0" w:tplc="040C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7463A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FB552B"/>
    <w:multiLevelType w:val="hybridMultilevel"/>
    <w:tmpl w:val="3DFEC38A"/>
    <w:lvl w:ilvl="0" w:tplc="7AEC386E">
      <w:numFmt w:val="bullet"/>
      <w:lvlText w:val="-"/>
      <w:lvlJc w:val="left"/>
      <w:pPr>
        <w:ind w:left="420" w:hanging="360"/>
      </w:pPr>
      <w:rPr>
        <w:rFonts w:ascii="Open Sans" w:eastAsia="Source Han Sans CN Regular" w:hAnsi="Open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082880"/>
    <w:multiLevelType w:val="hybridMultilevel"/>
    <w:tmpl w:val="5E42A568"/>
    <w:lvl w:ilvl="0" w:tplc="040C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C0"/>
    <w:rsid w:val="000036D8"/>
    <w:rsid w:val="000118BD"/>
    <w:rsid w:val="00013E8D"/>
    <w:rsid w:val="00022CC1"/>
    <w:rsid w:val="000333B2"/>
    <w:rsid w:val="00040D61"/>
    <w:rsid w:val="00046E29"/>
    <w:rsid w:val="000547C4"/>
    <w:rsid w:val="00062219"/>
    <w:rsid w:val="00073BAA"/>
    <w:rsid w:val="000837E8"/>
    <w:rsid w:val="000A3035"/>
    <w:rsid w:val="000B5A4B"/>
    <w:rsid w:val="000C2968"/>
    <w:rsid w:val="000C73DE"/>
    <w:rsid w:val="000C7517"/>
    <w:rsid w:val="000D2B05"/>
    <w:rsid w:val="000D40AB"/>
    <w:rsid w:val="000D445E"/>
    <w:rsid w:val="000E118E"/>
    <w:rsid w:val="000E1AF8"/>
    <w:rsid w:val="001076E0"/>
    <w:rsid w:val="0010782D"/>
    <w:rsid w:val="00110452"/>
    <w:rsid w:val="00112BB6"/>
    <w:rsid w:val="001156CB"/>
    <w:rsid w:val="00145A20"/>
    <w:rsid w:val="00150D88"/>
    <w:rsid w:val="00165F21"/>
    <w:rsid w:val="00170855"/>
    <w:rsid w:val="00177F40"/>
    <w:rsid w:val="001863B3"/>
    <w:rsid w:val="0018783D"/>
    <w:rsid w:val="00190A2F"/>
    <w:rsid w:val="00192B02"/>
    <w:rsid w:val="001A37F2"/>
    <w:rsid w:val="001B08B0"/>
    <w:rsid w:val="001B2AC0"/>
    <w:rsid w:val="001C2035"/>
    <w:rsid w:val="001D0D91"/>
    <w:rsid w:val="001F0B94"/>
    <w:rsid w:val="001F76D3"/>
    <w:rsid w:val="00200636"/>
    <w:rsid w:val="00205A32"/>
    <w:rsid w:val="00225949"/>
    <w:rsid w:val="00237BAA"/>
    <w:rsid w:val="00245154"/>
    <w:rsid w:val="0025191C"/>
    <w:rsid w:val="00287FF7"/>
    <w:rsid w:val="00290A9E"/>
    <w:rsid w:val="00292722"/>
    <w:rsid w:val="002950DB"/>
    <w:rsid w:val="002A0486"/>
    <w:rsid w:val="002B5A05"/>
    <w:rsid w:val="002C3CB1"/>
    <w:rsid w:val="002C5506"/>
    <w:rsid w:val="002D5EB0"/>
    <w:rsid w:val="002D6B51"/>
    <w:rsid w:val="002E66B6"/>
    <w:rsid w:val="00300155"/>
    <w:rsid w:val="0030051D"/>
    <w:rsid w:val="00303AD1"/>
    <w:rsid w:val="0033747B"/>
    <w:rsid w:val="00345849"/>
    <w:rsid w:val="0035070B"/>
    <w:rsid w:val="00357FAB"/>
    <w:rsid w:val="00375CBC"/>
    <w:rsid w:val="00377822"/>
    <w:rsid w:val="0038599E"/>
    <w:rsid w:val="003B0AF0"/>
    <w:rsid w:val="003C286E"/>
    <w:rsid w:val="003C7108"/>
    <w:rsid w:val="003C73FD"/>
    <w:rsid w:val="003E08BD"/>
    <w:rsid w:val="003E3E56"/>
    <w:rsid w:val="003F2580"/>
    <w:rsid w:val="003F298C"/>
    <w:rsid w:val="003F2AC5"/>
    <w:rsid w:val="003F5FD0"/>
    <w:rsid w:val="00402CA6"/>
    <w:rsid w:val="00405003"/>
    <w:rsid w:val="00411CA1"/>
    <w:rsid w:val="00412B92"/>
    <w:rsid w:val="004155A4"/>
    <w:rsid w:val="00424DDE"/>
    <w:rsid w:val="00441582"/>
    <w:rsid w:val="0044779D"/>
    <w:rsid w:val="00465C21"/>
    <w:rsid w:val="00474327"/>
    <w:rsid w:val="004747FF"/>
    <w:rsid w:val="004824A0"/>
    <w:rsid w:val="00482DD3"/>
    <w:rsid w:val="00482F78"/>
    <w:rsid w:val="00487448"/>
    <w:rsid w:val="004A4B06"/>
    <w:rsid w:val="004C43C2"/>
    <w:rsid w:val="004C4A27"/>
    <w:rsid w:val="004C7770"/>
    <w:rsid w:val="004D0914"/>
    <w:rsid w:val="004D3366"/>
    <w:rsid w:val="004D725F"/>
    <w:rsid w:val="004E0963"/>
    <w:rsid w:val="004E4164"/>
    <w:rsid w:val="004F0E76"/>
    <w:rsid w:val="005007B6"/>
    <w:rsid w:val="00503C6B"/>
    <w:rsid w:val="005077DB"/>
    <w:rsid w:val="00511DC5"/>
    <w:rsid w:val="00514964"/>
    <w:rsid w:val="00516AB1"/>
    <w:rsid w:val="00522145"/>
    <w:rsid w:val="00544643"/>
    <w:rsid w:val="00544A11"/>
    <w:rsid w:val="00555A4E"/>
    <w:rsid w:val="00561D11"/>
    <w:rsid w:val="005630C1"/>
    <w:rsid w:val="005725DF"/>
    <w:rsid w:val="00580AB0"/>
    <w:rsid w:val="005823E4"/>
    <w:rsid w:val="00582FE0"/>
    <w:rsid w:val="005831CA"/>
    <w:rsid w:val="005A4828"/>
    <w:rsid w:val="005A54D2"/>
    <w:rsid w:val="005B16FF"/>
    <w:rsid w:val="005C0136"/>
    <w:rsid w:val="005D2069"/>
    <w:rsid w:val="005E6F15"/>
    <w:rsid w:val="00614664"/>
    <w:rsid w:val="00614750"/>
    <w:rsid w:val="00625E8E"/>
    <w:rsid w:val="006326D9"/>
    <w:rsid w:val="00642782"/>
    <w:rsid w:val="00643036"/>
    <w:rsid w:val="00652B9C"/>
    <w:rsid w:val="00653BB6"/>
    <w:rsid w:val="006653AE"/>
    <w:rsid w:val="00686901"/>
    <w:rsid w:val="00690DC6"/>
    <w:rsid w:val="006A207A"/>
    <w:rsid w:val="006B7F46"/>
    <w:rsid w:val="006C5BFC"/>
    <w:rsid w:val="006D45E2"/>
    <w:rsid w:val="006D58B3"/>
    <w:rsid w:val="006E1505"/>
    <w:rsid w:val="006F43C3"/>
    <w:rsid w:val="006F5CE9"/>
    <w:rsid w:val="006F6293"/>
    <w:rsid w:val="006F7E17"/>
    <w:rsid w:val="00710751"/>
    <w:rsid w:val="007167F3"/>
    <w:rsid w:val="00724D5A"/>
    <w:rsid w:val="007279F0"/>
    <w:rsid w:val="00727C24"/>
    <w:rsid w:val="00735DCE"/>
    <w:rsid w:val="007714E8"/>
    <w:rsid w:val="00774A52"/>
    <w:rsid w:val="00776A8E"/>
    <w:rsid w:val="007770E4"/>
    <w:rsid w:val="007B3921"/>
    <w:rsid w:val="007B4C7C"/>
    <w:rsid w:val="007B4D22"/>
    <w:rsid w:val="007B5A60"/>
    <w:rsid w:val="007C0983"/>
    <w:rsid w:val="007C0A7C"/>
    <w:rsid w:val="007D6D6A"/>
    <w:rsid w:val="007E2064"/>
    <w:rsid w:val="00801537"/>
    <w:rsid w:val="0080444A"/>
    <w:rsid w:val="00805481"/>
    <w:rsid w:val="008122EA"/>
    <w:rsid w:val="0081502F"/>
    <w:rsid w:val="00830316"/>
    <w:rsid w:val="00834411"/>
    <w:rsid w:val="008355B9"/>
    <w:rsid w:val="008608A5"/>
    <w:rsid w:val="00877AAB"/>
    <w:rsid w:val="008803DE"/>
    <w:rsid w:val="00894631"/>
    <w:rsid w:val="008A11F9"/>
    <w:rsid w:val="008B0A1A"/>
    <w:rsid w:val="008B1A22"/>
    <w:rsid w:val="008B4D4E"/>
    <w:rsid w:val="008C1B07"/>
    <w:rsid w:val="008C6ED2"/>
    <w:rsid w:val="008E38DD"/>
    <w:rsid w:val="009002DD"/>
    <w:rsid w:val="00901BE8"/>
    <w:rsid w:val="00903403"/>
    <w:rsid w:val="00905330"/>
    <w:rsid w:val="00911545"/>
    <w:rsid w:val="00914BCF"/>
    <w:rsid w:val="00916F5D"/>
    <w:rsid w:val="009306D3"/>
    <w:rsid w:val="00946F38"/>
    <w:rsid w:val="00947DCB"/>
    <w:rsid w:val="00955934"/>
    <w:rsid w:val="0095794C"/>
    <w:rsid w:val="00960C65"/>
    <w:rsid w:val="009621EC"/>
    <w:rsid w:val="00965F87"/>
    <w:rsid w:val="00970CE9"/>
    <w:rsid w:val="009737B0"/>
    <w:rsid w:val="00984B2E"/>
    <w:rsid w:val="009A125B"/>
    <w:rsid w:val="009A4B03"/>
    <w:rsid w:val="009A6B76"/>
    <w:rsid w:val="009C0385"/>
    <w:rsid w:val="009C1531"/>
    <w:rsid w:val="009C63B9"/>
    <w:rsid w:val="009D1CA2"/>
    <w:rsid w:val="009E257C"/>
    <w:rsid w:val="00A04691"/>
    <w:rsid w:val="00A25B95"/>
    <w:rsid w:val="00A376DE"/>
    <w:rsid w:val="00A43DA4"/>
    <w:rsid w:val="00A4597B"/>
    <w:rsid w:val="00A5139C"/>
    <w:rsid w:val="00A53F3C"/>
    <w:rsid w:val="00A62694"/>
    <w:rsid w:val="00A65553"/>
    <w:rsid w:val="00A67115"/>
    <w:rsid w:val="00A74EF7"/>
    <w:rsid w:val="00A82933"/>
    <w:rsid w:val="00A94DAB"/>
    <w:rsid w:val="00A965C0"/>
    <w:rsid w:val="00AA0A7F"/>
    <w:rsid w:val="00AA79CF"/>
    <w:rsid w:val="00AB0578"/>
    <w:rsid w:val="00AD2959"/>
    <w:rsid w:val="00AD3B98"/>
    <w:rsid w:val="00AE2B3B"/>
    <w:rsid w:val="00AE4FCA"/>
    <w:rsid w:val="00AF5EA7"/>
    <w:rsid w:val="00B0203B"/>
    <w:rsid w:val="00B02C0F"/>
    <w:rsid w:val="00B24F08"/>
    <w:rsid w:val="00B25E36"/>
    <w:rsid w:val="00B3503F"/>
    <w:rsid w:val="00B35508"/>
    <w:rsid w:val="00B5358C"/>
    <w:rsid w:val="00B647D6"/>
    <w:rsid w:val="00B65D9B"/>
    <w:rsid w:val="00B71EE7"/>
    <w:rsid w:val="00B82187"/>
    <w:rsid w:val="00B84073"/>
    <w:rsid w:val="00BA25B9"/>
    <w:rsid w:val="00BA540C"/>
    <w:rsid w:val="00BB2CF1"/>
    <w:rsid w:val="00BB474F"/>
    <w:rsid w:val="00BD05A9"/>
    <w:rsid w:val="00BD0692"/>
    <w:rsid w:val="00BD654D"/>
    <w:rsid w:val="00BE6E5F"/>
    <w:rsid w:val="00BF079D"/>
    <w:rsid w:val="00C0227F"/>
    <w:rsid w:val="00C07156"/>
    <w:rsid w:val="00C15BCA"/>
    <w:rsid w:val="00C37E18"/>
    <w:rsid w:val="00C42B7E"/>
    <w:rsid w:val="00C574AF"/>
    <w:rsid w:val="00C57E11"/>
    <w:rsid w:val="00C677C2"/>
    <w:rsid w:val="00C90842"/>
    <w:rsid w:val="00C966C8"/>
    <w:rsid w:val="00CA304B"/>
    <w:rsid w:val="00CB4961"/>
    <w:rsid w:val="00CD755A"/>
    <w:rsid w:val="00CE0E0B"/>
    <w:rsid w:val="00CE20DD"/>
    <w:rsid w:val="00CE2B97"/>
    <w:rsid w:val="00CE7CA1"/>
    <w:rsid w:val="00CF4424"/>
    <w:rsid w:val="00D0345C"/>
    <w:rsid w:val="00D06937"/>
    <w:rsid w:val="00D114C8"/>
    <w:rsid w:val="00D20326"/>
    <w:rsid w:val="00D25C45"/>
    <w:rsid w:val="00D2759A"/>
    <w:rsid w:val="00D364C8"/>
    <w:rsid w:val="00D41A7B"/>
    <w:rsid w:val="00D5084D"/>
    <w:rsid w:val="00D5099D"/>
    <w:rsid w:val="00D57E73"/>
    <w:rsid w:val="00D62BE1"/>
    <w:rsid w:val="00D74E6C"/>
    <w:rsid w:val="00D8194B"/>
    <w:rsid w:val="00D85964"/>
    <w:rsid w:val="00D946A7"/>
    <w:rsid w:val="00D975FD"/>
    <w:rsid w:val="00DB3A2A"/>
    <w:rsid w:val="00DB5C91"/>
    <w:rsid w:val="00DC3ECA"/>
    <w:rsid w:val="00DD3672"/>
    <w:rsid w:val="00DD6FE7"/>
    <w:rsid w:val="00DD7D59"/>
    <w:rsid w:val="00DE1E93"/>
    <w:rsid w:val="00DE26F3"/>
    <w:rsid w:val="00DE5B57"/>
    <w:rsid w:val="00DE67F1"/>
    <w:rsid w:val="00DF3676"/>
    <w:rsid w:val="00E01007"/>
    <w:rsid w:val="00E01A27"/>
    <w:rsid w:val="00E02A89"/>
    <w:rsid w:val="00E2575D"/>
    <w:rsid w:val="00E308A6"/>
    <w:rsid w:val="00E315A8"/>
    <w:rsid w:val="00E35435"/>
    <w:rsid w:val="00E36B07"/>
    <w:rsid w:val="00E41E0F"/>
    <w:rsid w:val="00E61255"/>
    <w:rsid w:val="00E734E0"/>
    <w:rsid w:val="00E75EAB"/>
    <w:rsid w:val="00E80539"/>
    <w:rsid w:val="00E8355E"/>
    <w:rsid w:val="00E979D2"/>
    <w:rsid w:val="00EA1919"/>
    <w:rsid w:val="00EB08D8"/>
    <w:rsid w:val="00EC48BE"/>
    <w:rsid w:val="00ED587B"/>
    <w:rsid w:val="00ED595C"/>
    <w:rsid w:val="00ED71DF"/>
    <w:rsid w:val="00EE3029"/>
    <w:rsid w:val="00EE55C8"/>
    <w:rsid w:val="00F030FA"/>
    <w:rsid w:val="00F102A0"/>
    <w:rsid w:val="00F14F6B"/>
    <w:rsid w:val="00F24874"/>
    <w:rsid w:val="00F300F5"/>
    <w:rsid w:val="00F32443"/>
    <w:rsid w:val="00F360F3"/>
    <w:rsid w:val="00F45774"/>
    <w:rsid w:val="00F5498E"/>
    <w:rsid w:val="00F62759"/>
    <w:rsid w:val="00F63BC2"/>
    <w:rsid w:val="00F658F6"/>
    <w:rsid w:val="00F72042"/>
    <w:rsid w:val="00F72922"/>
    <w:rsid w:val="00F90814"/>
    <w:rsid w:val="00F94784"/>
    <w:rsid w:val="00FA6C4A"/>
    <w:rsid w:val="00FA771C"/>
    <w:rsid w:val="00FB1572"/>
    <w:rsid w:val="00FB1ACE"/>
    <w:rsid w:val="00FB636F"/>
    <w:rsid w:val="00FC15E0"/>
    <w:rsid w:val="00FD31A7"/>
    <w:rsid w:val="00FD3410"/>
    <w:rsid w:val="00FD6FAC"/>
    <w:rsid w:val="00FF31F8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70C267F3"/>
  <w15:chartTrackingRefBased/>
  <w15:docId w15:val="{199CBC2A-A990-4ABE-B204-20D001E7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45849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apache.tomcat.embed/tomcat-embed-core/9.0.2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apache.tomcat.embed/tomcat-embed-co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61458-1A70-4012-B7D2-26BB27E7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20</Pages>
  <Words>2150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laurent cordier</dc:creator>
  <cp:keywords/>
  <cp:lastModifiedBy>laurent cordier</cp:lastModifiedBy>
  <cp:revision>358</cp:revision>
  <cp:lastPrinted>1899-12-31T23:00:00Z</cp:lastPrinted>
  <dcterms:created xsi:type="dcterms:W3CDTF">2019-12-19T13:54:00Z</dcterms:created>
  <dcterms:modified xsi:type="dcterms:W3CDTF">2019-12-23T16:44:00Z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2019-12-24T10:00:00Z</vt:filetime>
  </property>
</Properties>
</file>