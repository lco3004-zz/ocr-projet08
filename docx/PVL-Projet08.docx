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8DD417" w14:textId="1DB8716D" w:rsidR="003B15EF" w:rsidRDefault="004B4F7C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6929D1">
        <w:t>Procès-verbal</w:t>
      </w:r>
      <w:r w:rsidR="007C0376">
        <w:t xml:space="preserve"> de livraison</w:t>
      </w:r>
      <w:r>
        <w:fldChar w:fldCharType="end"/>
      </w:r>
    </w:p>
    <w:p w14:paraId="7B0E373D" w14:textId="06371E45" w:rsidR="003B15EF" w:rsidRDefault="004B4F7C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450F29">
        <w:t>Vesoul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7C0376">
        <w:t>31/12/2019</w:t>
      </w:r>
      <w:r>
        <w:fldChar w:fldCharType="end"/>
      </w:r>
    </w:p>
    <w:p w14:paraId="77990967" w14:textId="77777777" w:rsidR="003B15EF" w:rsidRDefault="003B15EF"/>
    <w:p w14:paraId="450A9D8B" w14:textId="7C7E26A8" w:rsidR="003B15EF" w:rsidRDefault="004B4F7C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projet 08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434AB157" w14:textId="77777777" w:rsidR="003B15EF" w:rsidRDefault="003B15E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95"/>
        <w:gridCol w:w="4478"/>
        <w:gridCol w:w="1333"/>
      </w:tblGrid>
      <w:tr w:rsidR="003B15EF" w14:paraId="33944864" w14:textId="77777777" w:rsidTr="007C0376">
        <w:tc>
          <w:tcPr>
            <w:tcW w:w="4395" w:type="dxa"/>
            <w:shd w:val="clear" w:color="auto" w:fill="E6E6E6"/>
          </w:tcPr>
          <w:p w14:paraId="23823A43" w14:textId="77777777" w:rsidR="003B15EF" w:rsidRDefault="004B4F7C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478" w:type="dxa"/>
            <w:shd w:val="clear" w:color="auto" w:fill="E6E6E6"/>
          </w:tcPr>
          <w:p w14:paraId="5601E625" w14:textId="03BC9039" w:rsidR="003B15EF" w:rsidRDefault="004B4F7C">
            <w:pPr>
              <w:pStyle w:val="Contenudetableau"/>
            </w:pPr>
            <w:r>
              <w:rPr>
                <w:b/>
                <w:bCs/>
              </w:rPr>
              <w:t>Dépôt</w:t>
            </w:r>
            <w:r w:rsidR="00F13C6C">
              <w:rPr>
                <w:b/>
                <w:bCs/>
              </w:rPr>
              <w:t xml:space="preserve"> (y compris à l’APP)</w:t>
            </w:r>
          </w:p>
        </w:tc>
        <w:tc>
          <w:tcPr>
            <w:tcW w:w="1333" w:type="dxa"/>
            <w:shd w:val="clear" w:color="auto" w:fill="E6E6E6"/>
          </w:tcPr>
          <w:p w14:paraId="21E6F010" w14:textId="77777777" w:rsidR="003B15EF" w:rsidRDefault="004B4F7C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7C0376" w:rsidRPr="00450F29" w14:paraId="48B22AFF" w14:textId="77777777" w:rsidTr="00870A3C">
        <w:tc>
          <w:tcPr>
            <w:tcW w:w="4395" w:type="dxa"/>
            <w:shd w:val="clear" w:color="auto" w:fill="auto"/>
          </w:tcPr>
          <w:p w14:paraId="203909E6" w14:textId="77777777" w:rsidR="007C0376" w:rsidRPr="00450F29" w:rsidRDefault="007C0376" w:rsidP="00870A3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Code source :</w:t>
            </w:r>
          </w:p>
          <w:p w14:paraId="473D8C5A" w14:textId="38B3F62C" w:rsidR="007C0376" w:rsidRPr="00450F29" w:rsidRDefault="00F13C6C" w:rsidP="00870A3C">
            <w:pPr>
              <w:numPr>
                <w:ilvl w:val="0"/>
                <w:numId w:val="2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Dépôt à </w:t>
            </w:r>
            <w:r w:rsidR="006E467A" w:rsidRPr="00450F29">
              <w:rPr>
                <w:sz w:val="18"/>
                <w:szCs w:val="22"/>
              </w:rPr>
              <w:t>l’App</w:t>
            </w:r>
          </w:p>
        </w:tc>
        <w:tc>
          <w:tcPr>
            <w:tcW w:w="4478" w:type="dxa"/>
            <w:shd w:val="clear" w:color="auto" w:fill="auto"/>
          </w:tcPr>
          <w:p w14:paraId="5F8951C4" w14:textId="77777777" w:rsidR="00F13C6C" w:rsidRPr="00450F29" w:rsidRDefault="00F13C6C" w:rsidP="00870A3C">
            <w:pPr>
              <w:pStyle w:val="Contenudetableau"/>
              <w:rPr>
                <w:sz w:val="18"/>
                <w:szCs w:val="22"/>
              </w:rPr>
            </w:pPr>
          </w:p>
          <w:p w14:paraId="4F2D1867" w14:textId="53181FD0" w:rsidR="007C0376" w:rsidRPr="00450F29" w:rsidRDefault="00F13C6C" w:rsidP="00870A3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IDDN.FR.001.270012.</w:t>
            </w:r>
            <w:proofErr w:type="gramStart"/>
            <w:r w:rsidRPr="00450F29">
              <w:rPr>
                <w:sz w:val="18"/>
                <w:szCs w:val="22"/>
              </w:rPr>
              <w:t>004.S.P.</w:t>
            </w:r>
            <w:proofErr w:type="gramEnd"/>
            <w:r w:rsidRPr="00450F29">
              <w:rPr>
                <w:sz w:val="18"/>
                <w:szCs w:val="22"/>
              </w:rPr>
              <w:t>2019.000.31005</w:t>
            </w:r>
          </w:p>
        </w:tc>
        <w:tc>
          <w:tcPr>
            <w:tcW w:w="1333" w:type="dxa"/>
            <w:shd w:val="clear" w:color="auto" w:fill="auto"/>
          </w:tcPr>
          <w:p w14:paraId="100DFEB6" w14:textId="77777777" w:rsidR="007C0376" w:rsidRPr="00450F29" w:rsidRDefault="007C0376" w:rsidP="00870A3C">
            <w:pPr>
              <w:pStyle w:val="Contenudetableau"/>
              <w:jc w:val="right"/>
              <w:rPr>
                <w:sz w:val="18"/>
                <w:szCs w:val="22"/>
              </w:rPr>
            </w:pPr>
          </w:p>
          <w:p w14:paraId="5CA53369" w14:textId="03D6F874" w:rsidR="007C0376" w:rsidRPr="00450F29" w:rsidRDefault="00F13C6C" w:rsidP="006E467A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</w:tc>
      </w:tr>
      <w:tr w:rsidR="003B15EF" w:rsidRPr="00450F29" w14:paraId="48828664" w14:textId="77777777" w:rsidTr="007C0376">
        <w:tc>
          <w:tcPr>
            <w:tcW w:w="4395" w:type="dxa"/>
            <w:shd w:val="clear" w:color="auto" w:fill="auto"/>
          </w:tcPr>
          <w:p w14:paraId="5AA9EF1B" w14:textId="26C46AD3" w:rsidR="003B15EF" w:rsidRPr="00450F29" w:rsidRDefault="007C0376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Application</w:t>
            </w:r>
            <w:r w:rsidR="004B4F7C" w:rsidRPr="00450F29">
              <w:rPr>
                <w:b/>
                <w:bCs/>
                <w:sz w:val="18"/>
                <w:szCs w:val="22"/>
                <w:u w:val="single"/>
              </w:rPr>
              <w:t xml:space="preserve"> :</w:t>
            </w:r>
          </w:p>
          <w:p w14:paraId="69BEB79C" w14:textId="2A1EE087" w:rsidR="007C0376" w:rsidRPr="00450F29" w:rsidRDefault="00F13C6C" w:rsidP="00F13C6C">
            <w:pPr>
              <w:numPr>
                <w:ilvl w:val="0"/>
                <w:numId w:val="2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A</w:t>
            </w:r>
            <w:r w:rsidR="004B4F7C" w:rsidRPr="00450F29">
              <w:rPr>
                <w:sz w:val="18"/>
                <w:szCs w:val="22"/>
              </w:rPr>
              <w:t>pplication</w:t>
            </w:r>
            <w:r w:rsidRPr="00450F29">
              <w:rPr>
                <w:sz w:val="18"/>
                <w:szCs w:val="22"/>
              </w:rPr>
              <w:t>s et services</w:t>
            </w:r>
            <w:r w:rsidR="004B4F7C" w:rsidRPr="00450F29">
              <w:rPr>
                <w:sz w:val="18"/>
                <w:szCs w:val="22"/>
              </w:rPr>
              <w:t xml:space="preserve"> web</w:t>
            </w:r>
          </w:p>
        </w:tc>
        <w:tc>
          <w:tcPr>
            <w:tcW w:w="4478" w:type="dxa"/>
            <w:shd w:val="clear" w:color="auto" w:fill="auto"/>
          </w:tcPr>
          <w:p w14:paraId="5496D1AF" w14:textId="02DE4FA3" w:rsidR="007C0376" w:rsidRPr="00450F29" w:rsidRDefault="00605590" w:rsidP="00605590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https://drive.google.com/open?id=1IsLeLL9Querc_uQ1dbbJxIqLhr5JRKLs</w:t>
            </w:r>
          </w:p>
        </w:tc>
        <w:tc>
          <w:tcPr>
            <w:tcW w:w="1333" w:type="dxa"/>
            <w:shd w:val="clear" w:color="auto" w:fill="auto"/>
          </w:tcPr>
          <w:p w14:paraId="38F703A3" w14:textId="104303C4" w:rsidR="003B15EF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  <w:p w14:paraId="51FBEB66" w14:textId="75F42122" w:rsidR="003B15EF" w:rsidRPr="00450F29" w:rsidRDefault="003B15EF">
            <w:pPr>
              <w:pStyle w:val="Contenudetableau"/>
              <w:jc w:val="right"/>
              <w:rPr>
                <w:sz w:val="18"/>
                <w:szCs w:val="22"/>
              </w:rPr>
            </w:pPr>
          </w:p>
        </w:tc>
      </w:tr>
      <w:tr w:rsidR="003B15EF" w:rsidRPr="00450F29" w14:paraId="3C301065" w14:textId="77777777" w:rsidTr="007C0376">
        <w:tc>
          <w:tcPr>
            <w:tcW w:w="4395" w:type="dxa"/>
            <w:shd w:val="clear" w:color="auto" w:fill="auto"/>
          </w:tcPr>
          <w:p w14:paraId="526A781A" w14:textId="77777777" w:rsidR="003B15EF" w:rsidRPr="00450F29" w:rsidRDefault="004B4F7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Scripts SQL de création et configuration de la base de données :</w:t>
            </w:r>
          </w:p>
          <w:p w14:paraId="598E6C1D" w14:textId="3E5E24E2" w:rsidR="003B15EF" w:rsidRPr="00450F29" w:rsidRDefault="007C0376" w:rsidP="007C0376">
            <w:pPr>
              <w:pStyle w:val="Corpsdetexte"/>
              <w:numPr>
                <w:ilvl w:val="0"/>
                <w:numId w:val="3"/>
              </w:numPr>
              <w:jc w:val="both"/>
              <w:rPr>
                <w:sz w:val="18"/>
                <w:szCs w:val="22"/>
              </w:rPr>
            </w:pPr>
            <w:proofErr w:type="spellStart"/>
            <w:r w:rsidRPr="00450F29">
              <w:rPr>
                <w:sz w:val="18"/>
                <w:szCs w:val="22"/>
              </w:rPr>
              <w:t>prep.sql</w:t>
            </w:r>
            <w:proofErr w:type="spellEnd"/>
            <w:r w:rsidRPr="00450F29">
              <w:rPr>
                <w:sz w:val="18"/>
                <w:szCs w:val="22"/>
              </w:rPr>
              <w:t xml:space="preserve">, </w:t>
            </w:r>
            <w:proofErr w:type="spellStart"/>
            <w:r w:rsidRPr="00450F29">
              <w:rPr>
                <w:sz w:val="18"/>
                <w:szCs w:val="22"/>
              </w:rPr>
              <w:t>create_tbl.sql</w:t>
            </w:r>
            <w:proofErr w:type="spellEnd"/>
          </w:p>
        </w:tc>
        <w:tc>
          <w:tcPr>
            <w:tcW w:w="4478" w:type="dxa"/>
            <w:shd w:val="clear" w:color="auto" w:fill="auto"/>
          </w:tcPr>
          <w:p w14:paraId="47D6793D" w14:textId="62041654" w:rsidR="003B15EF" w:rsidRPr="00450F29" w:rsidRDefault="00605590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https://drive.google.com/open?id=1IsLeLL9Querc_uQ1dbbJxIqLhr5JRKLs </w:t>
            </w:r>
          </w:p>
        </w:tc>
        <w:tc>
          <w:tcPr>
            <w:tcW w:w="1333" w:type="dxa"/>
            <w:shd w:val="clear" w:color="auto" w:fill="auto"/>
          </w:tcPr>
          <w:p w14:paraId="09F5F7CC" w14:textId="26D7AB2D" w:rsidR="003B15EF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v.004</w:t>
            </w:r>
          </w:p>
        </w:tc>
      </w:tr>
      <w:tr w:rsidR="003B15EF" w:rsidRPr="00450F29" w14:paraId="7E77CD21" w14:textId="77777777" w:rsidTr="007C0376">
        <w:tc>
          <w:tcPr>
            <w:tcW w:w="4395" w:type="dxa"/>
            <w:shd w:val="clear" w:color="auto" w:fill="auto"/>
          </w:tcPr>
          <w:p w14:paraId="1AF1D0E1" w14:textId="77777777" w:rsidR="003B15EF" w:rsidRPr="00450F29" w:rsidRDefault="004B4F7C">
            <w:pPr>
              <w:pStyle w:val="Contenudetableau"/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Documentation :</w:t>
            </w:r>
          </w:p>
          <w:p w14:paraId="7F4D5F2A" w14:textId="604287EC" w:rsidR="003B15EF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DCF-Projet08.pdf (fonctionnel)</w:t>
            </w:r>
          </w:p>
          <w:p w14:paraId="2B01F583" w14:textId="691E15C3" w:rsidR="00F13C6C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DCT-Projet08.pdf (technique)</w:t>
            </w:r>
          </w:p>
          <w:p w14:paraId="49E70794" w14:textId="17A98748" w:rsidR="00F13C6C" w:rsidRPr="00450F29" w:rsidRDefault="00F13C6C">
            <w:pPr>
              <w:numPr>
                <w:ilvl w:val="0"/>
                <w:numId w:val="4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DEX-Projet08.pdf (exploitation)</w:t>
            </w:r>
          </w:p>
        </w:tc>
        <w:tc>
          <w:tcPr>
            <w:tcW w:w="4478" w:type="dxa"/>
            <w:shd w:val="clear" w:color="auto" w:fill="auto"/>
          </w:tcPr>
          <w:p w14:paraId="7389FB36" w14:textId="77777777" w:rsidR="00F13C6C" w:rsidRPr="00450F29" w:rsidRDefault="00474039" w:rsidP="00F13C6C">
            <w:pPr>
              <w:pStyle w:val="Contenudetableau"/>
              <w:rPr>
                <w:sz w:val="18"/>
                <w:szCs w:val="22"/>
              </w:rPr>
            </w:pPr>
            <w:hyperlink r:id="rId7" w:history="1">
              <w:r w:rsidR="00F13C6C" w:rsidRPr="00450F29">
                <w:rPr>
                  <w:rStyle w:val="Lienhypertexte"/>
                  <w:sz w:val="18"/>
                  <w:szCs w:val="22"/>
                </w:rPr>
                <w:t>https://github.com/lco3004/ocr-projet08</w:t>
              </w:r>
            </w:hyperlink>
          </w:p>
          <w:p w14:paraId="3F1A8950" w14:textId="78C33869" w:rsidR="003B15EF" w:rsidRPr="00450F29" w:rsidRDefault="003B15EF">
            <w:pPr>
              <w:pStyle w:val="Contenudetableau"/>
              <w:rPr>
                <w:sz w:val="18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14:paraId="64E2A06A" w14:textId="77777777" w:rsidR="003B15EF" w:rsidRPr="00450F29" w:rsidRDefault="003B15EF">
            <w:pPr>
              <w:pStyle w:val="Contenudetableau"/>
              <w:jc w:val="right"/>
              <w:rPr>
                <w:sz w:val="18"/>
                <w:szCs w:val="22"/>
              </w:rPr>
            </w:pPr>
          </w:p>
          <w:p w14:paraId="77A494EB" w14:textId="77777777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  <w:p w14:paraId="7AF92867" w14:textId="77777777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  <w:p w14:paraId="7812A604" w14:textId="61A77FC3" w:rsidR="00F13C6C" w:rsidRPr="00450F29" w:rsidRDefault="00F13C6C">
            <w:pPr>
              <w:pStyle w:val="Contenudetableau"/>
              <w:jc w:val="right"/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V1.0</w:t>
            </w:r>
          </w:p>
        </w:tc>
      </w:tr>
    </w:tbl>
    <w:p w14:paraId="09316E3B" w14:textId="77777777" w:rsidR="003B15EF" w:rsidRDefault="003B15EF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B15EF" w14:paraId="6E16AA35" w14:textId="77777777">
        <w:tc>
          <w:tcPr>
            <w:tcW w:w="10206" w:type="dxa"/>
            <w:shd w:val="clear" w:color="auto" w:fill="E6E6E6"/>
          </w:tcPr>
          <w:p w14:paraId="485E8B66" w14:textId="77777777" w:rsidR="003B15EF" w:rsidRDefault="004B4F7C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3B15EF" w:rsidRPr="00450F29" w14:paraId="0E82A49E" w14:textId="77777777">
        <w:tc>
          <w:tcPr>
            <w:tcW w:w="10206" w:type="dxa"/>
            <w:shd w:val="clear" w:color="auto" w:fill="auto"/>
          </w:tcPr>
          <w:p w14:paraId="7D4F475E" w14:textId="143786C0" w:rsidR="00E93D23" w:rsidRPr="00450F29" w:rsidRDefault="00E93D23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>Première livraison après la V.A. pour un passage en VSR.</w:t>
            </w:r>
          </w:p>
          <w:p w14:paraId="479D953D" w14:textId="2B51D46E" w:rsidR="00605590" w:rsidRPr="00450F29" w:rsidRDefault="00605590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Cette livraison respecte le standard de livraison du </w:t>
            </w:r>
            <w:r w:rsidR="00E93D23" w:rsidRPr="00450F29">
              <w:rPr>
                <w:sz w:val="18"/>
                <w:szCs w:val="22"/>
              </w:rPr>
              <w:t>projet,</w:t>
            </w:r>
            <w:r w:rsidRPr="00450F29">
              <w:rPr>
                <w:sz w:val="18"/>
                <w:szCs w:val="22"/>
              </w:rPr>
              <w:t xml:space="preserve"> à savoir </w:t>
            </w:r>
          </w:p>
          <w:p w14:paraId="05F23F0A" w14:textId="6DDD2A8B" w:rsidR="003B15EF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Les exécutables et les scripts SQL sont disponibles sur le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partage Google Drive partage nominatif</w:t>
            </w:r>
            <w:r w:rsidRPr="00450F29">
              <w:rPr>
                <w:sz w:val="18"/>
                <w:szCs w:val="22"/>
              </w:rPr>
              <w:t>.</w:t>
            </w:r>
          </w:p>
          <w:p w14:paraId="5644584D" w14:textId="236CB541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La documentation est dans le repo </w:t>
            </w:r>
            <w:proofErr w:type="spellStart"/>
            <w:proofErr w:type="gramStart"/>
            <w:r w:rsidRPr="00450F29">
              <w:rPr>
                <w:sz w:val="18"/>
                <w:szCs w:val="22"/>
              </w:rPr>
              <w:t>gitHub</w:t>
            </w:r>
            <w:proofErr w:type="spellEnd"/>
            <w:r w:rsidRPr="00450F29">
              <w:rPr>
                <w:sz w:val="18"/>
                <w:szCs w:val="22"/>
              </w:rPr>
              <w:t xml:space="preserve"> 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-</w:t>
            </w:r>
            <w:proofErr w:type="gramEnd"/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repo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proofErr w:type="spellStart"/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github</w:t>
            </w:r>
            <w:proofErr w:type="spellEnd"/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privé</w:t>
            </w:r>
          </w:p>
          <w:p w14:paraId="4AAEFF4C" w14:textId="77777777" w:rsidR="00605590" w:rsidRPr="00450F29" w:rsidRDefault="00605590" w:rsidP="00605590">
            <w:pPr>
              <w:numPr>
                <w:ilvl w:val="0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sz w:val="18"/>
                <w:szCs w:val="22"/>
              </w:rPr>
              <w:t xml:space="preserve">Rappel : </w:t>
            </w:r>
          </w:p>
          <w:p w14:paraId="24ABB60B" w14:textId="5A3F5103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>Seule l’interlocutrice technique de OC Pizza</w:t>
            </w:r>
            <w:r w:rsidRPr="00450F29">
              <w:rPr>
                <w:sz w:val="18"/>
                <w:szCs w:val="22"/>
              </w:rPr>
              <w:t xml:space="preserve">, nommée dans le contrat du </w:t>
            </w:r>
            <w:r w:rsidR="00E54954" w:rsidRPr="00450F29">
              <w:rPr>
                <w:sz w:val="18"/>
                <w:szCs w:val="22"/>
              </w:rPr>
              <w:t>projet, a</w:t>
            </w:r>
            <w:r w:rsidRPr="00450F29">
              <w:rPr>
                <w:sz w:val="18"/>
                <w:szCs w:val="22"/>
              </w:rPr>
              <w:t xml:space="preserve"> </w:t>
            </w:r>
            <w:bookmarkStart w:id="0" w:name="_GoBack"/>
            <w:bookmarkEnd w:id="0"/>
            <w:r w:rsidRPr="00450F29">
              <w:rPr>
                <w:sz w:val="18"/>
                <w:szCs w:val="22"/>
              </w:rPr>
              <w:t xml:space="preserve">les 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>droits</w:t>
            </w:r>
            <w:r w:rsidRPr="00450F29">
              <w:rPr>
                <w:sz w:val="18"/>
                <w:szCs w:val="22"/>
              </w:rPr>
              <w:t xml:space="preserve"> pour récupérer les sources, </w:t>
            </w:r>
            <w:proofErr w:type="spellStart"/>
            <w:r w:rsidRPr="00450F29">
              <w:rPr>
                <w:sz w:val="18"/>
                <w:szCs w:val="22"/>
              </w:rPr>
              <w:t>sql</w:t>
            </w:r>
            <w:proofErr w:type="spellEnd"/>
            <w:r w:rsidRPr="00450F29">
              <w:rPr>
                <w:sz w:val="18"/>
                <w:szCs w:val="22"/>
              </w:rPr>
              <w:t xml:space="preserve"> et documentation.</w:t>
            </w:r>
          </w:p>
          <w:p w14:paraId="768CB181" w14:textId="090F9E6B" w:rsidR="00605590" w:rsidRPr="00450F29" w:rsidRDefault="00605590" w:rsidP="00605590">
            <w:pPr>
              <w:numPr>
                <w:ilvl w:val="1"/>
                <w:numId w:val="5"/>
              </w:numPr>
              <w:rPr>
                <w:sz w:val="18"/>
                <w:szCs w:val="22"/>
              </w:rPr>
            </w:pP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Le partage Google Drive est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ouvert pendant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48</w:t>
            </w:r>
            <w:r w:rsidRPr="00450F29">
              <w:rPr>
                <w:b/>
                <w:bCs/>
                <w:sz w:val="18"/>
                <w:szCs w:val="22"/>
                <w:u w:val="single"/>
              </w:rPr>
              <w:t xml:space="preserve">h à compter de la réception </w:t>
            </w:r>
            <w:r w:rsidR="00E93D23" w:rsidRPr="00450F29">
              <w:rPr>
                <w:b/>
                <w:bCs/>
                <w:sz w:val="18"/>
                <w:szCs w:val="22"/>
                <w:u w:val="single"/>
              </w:rPr>
              <w:t>sans réserve</w:t>
            </w:r>
            <w:r w:rsidR="00E93D23" w:rsidRPr="00450F29">
              <w:rPr>
                <w:sz w:val="18"/>
                <w:szCs w:val="22"/>
              </w:rPr>
              <w:t xml:space="preserve"> </w:t>
            </w:r>
            <w:r w:rsidRPr="00450F29">
              <w:rPr>
                <w:sz w:val="18"/>
                <w:szCs w:val="22"/>
              </w:rPr>
              <w:t>de la livraison par OC-Pizza (tampon sur la copie de ce B.L faisant foi)</w:t>
            </w:r>
            <w:r w:rsidR="00E93D23" w:rsidRPr="00450F29">
              <w:rPr>
                <w:sz w:val="18"/>
                <w:szCs w:val="22"/>
              </w:rPr>
              <w:t>.</w:t>
            </w:r>
          </w:p>
        </w:tc>
      </w:tr>
    </w:tbl>
    <w:p w14:paraId="44F1F387" w14:textId="77777777" w:rsidR="003B15EF" w:rsidRDefault="003B15EF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B15EF" w14:paraId="6BC3BEB7" w14:textId="77777777">
        <w:tc>
          <w:tcPr>
            <w:tcW w:w="10206" w:type="dxa"/>
            <w:shd w:val="clear" w:color="auto" w:fill="E6E6E6"/>
          </w:tcPr>
          <w:p w14:paraId="11184961" w14:textId="77777777" w:rsidR="003B15EF" w:rsidRDefault="004B4F7C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3B15EF" w:rsidRPr="00450F29" w14:paraId="58143514" w14:textId="77777777">
        <w:tc>
          <w:tcPr>
            <w:tcW w:w="10206" w:type="dxa"/>
            <w:shd w:val="clear" w:color="auto" w:fill="auto"/>
            <w:vAlign w:val="center"/>
          </w:tcPr>
          <w:p w14:paraId="4F786053" w14:textId="65E5E19A" w:rsidR="003B15EF" w:rsidRPr="00450F29" w:rsidRDefault="006F1C00">
            <w:pPr>
              <w:numPr>
                <w:ilvl w:val="0"/>
                <w:numId w:val="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Mineure - </w:t>
            </w:r>
            <w:r w:rsidR="00E93D23" w:rsidRPr="00450F29">
              <w:rPr>
                <w:sz w:val="18"/>
                <w:szCs w:val="22"/>
              </w:rPr>
              <w:t xml:space="preserve">Redmine 819-02 ; </w:t>
            </w:r>
            <w:r w:rsidR="005F0892">
              <w:rPr>
                <w:sz w:val="18"/>
                <w:szCs w:val="22"/>
              </w:rPr>
              <w:t>Le logo OC-Pizza n’</w:t>
            </w:r>
            <w:r w:rsidR="000E3A83">
              <w:rPr>
                <w:sz w:val="18"/>
                <w:szCs w:val="22"/>
              </w:rPr>
              <w:t>apparaît</w:t>
            </w:r>
            <w:r w:rsidR="005F0892">
              <w:rPr>
                <w:sz w:val="18"/>
                <w:szCs w:val="22"/>
              </w:rPr>
              <w:t xml:space="preserve"> </w:t>
            </w:r>
            <w:proofErr w:type="gramStart"/>
            <w:r w:rsidR="005F0892">
              <w:rPr>
                <w:sz w:val="18"/>
                <w:szCs w:val="22"/>
              </w:rPr>
              <w:t xml:space="preserve">pas </w:t>
            </w:r>
            <w:r w:rsidR="00E93D23" w:rsidRPr="00450F29">
              <w:rPr>
                <w:sz w:val="18"/>
                <w:szCs w:val="22"/>
              </w:rPr>
              <w:t xml:space="preserve"> dans</w:t>
            </w:r>
            <w:proofErr w:type="gramEnd"/>
            <w:r w:rsidR="00E93D23" w:rsidRPr="00450F29">
              <w:rPr>
                <w:sz w:val="18"/>
                <w:szCs w:val="22"/>
              </w:rPr>
              <w:t xml:space="preserve"> </w:t>
            </w:r>
            <w:r w:rsidR="00AE0472">
              <w:rPr>
                <w:sz w:val="18"/>
                <w:szCs w:val="22"/>
              </w:rPr>
              <w:t xml:space="preserve">la zone image de </w:t>
            </w:r>
            <w:r w:rsidR="00E93D23" w:rsidRPr="00450F29">
              <w:rPr>
                <w:sz w:val="18"/>
                <w:szCs w:val="22"/>
              </w:rPr>
              <w:t>l’application management.</w:t>
            </w:r>
          </w:p>
        </w:tc>
      </w:tr>
    </w:tbl>
    <w:p w14:paraId="1A4533CF" w14:textId="77777777" w:rsidR="003B15EF" w:rsidRDefault="003B15EF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B15EF" w14:paraId="3BD8DB92" w14:textId="77777777">
        <w:tc>
          <w:tcPr>
            <w:tcW w:w="10206" w:type="dxa"/>
            <w:shd w:val="clear" w:color="auto" w:fill="E6E6E6"/>
          </w:tcPr>
          <w:p w14:paraId="6BE1431F" w14:textId="77777777" w:rsidR="003B15EF" w:rsidRDefault="004B4F7C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3B15EF" w14:paraId="1AA00B4F" w14:textId="77777777">
        <w:tc>
          <w:tcPr>
            <w:tcW w:w="10206" w:type="dxa"/>
            <w:shd w:val="clear" w:color="auto" w:fill="auto"/>
            <w:vAlign w:val="center"/>
          </w:tcPr>
          <w:p w14:paraId="096C4BAE" w14:textId="1E650C88" w:rsidR="003B15EF" w:rsidRDefault="00E93D23">
            <w:pPr>
              <w:pStyle w:val="Contenudetableau"/>
            </w:pPr>
            <w:r>
              <w:t>La version étant majeure, il faut re</w:t>
            </w:r>
            <w:r w:rsidR="004B4F7C">
              <w:t>déployer l</w:t>
            </w:r>
            <w:r>
              <w:t xml:space="preserve">es </w:t>
            </w:r>
            <w:r w:rsidR="004B4F7C">
              <w:t>application</w:t>
            </w:r>
            <w:r>
              <w:t>s</w:t>
            </w:r>
            <w:r w:rsidR="004B4F7C">
              <w:t xml:space="preserve"> web</w:t>
            </w:r>
            <w:r>
              <w:t xml:space="preserve"> et les services web. La base de données doit aussi être déployée conformément au document d’exploitation.</w:t>
            </w:r>
          </w:p>
        </w:tc>
      </w:tr>
    </w:tbl>
    <w:p w14:paraId="08DE98EA" w14:textId="77777777" w:rsidR="003B15EF" w:rsidRDefault="003B15EF"/>
    <w:p w14:paraId="5E9CF9DC" w14:textId="77777777" w:rsidR="003B15EF" w:rsidRDefault="003B15EF"/>
    <w:p w14:paraId="3E61DC0F" w14:textId="085A968B" w:rsidR="003B15EF" w:rsidRDefault="004B4F7C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7C0376">
        <w:rPr>
          <w:b/>
          <w:bCs/>
        </w:rPr>
        <w:t>31/12/2019</w:t>
      </w:r>
      <w:r>
        <w:rPr>
          <w:b/>
          <w:bCs/>
        </w:rPr>
        <w:fldChar w:fldCharType="end"/>
      </w:r>
    </w:p>
    <w:p w14:paraId="4B4412ED" w14:textId="77777777" w:rsidR="003B15EF" w:rsidRDefault="004B4F7C" w:rsidP="008D37DE">
      <w:pPr>
        <w:pStyle w:val="Contenudetableau"/>
      </w:pPr>
      <w:r>
        <w:rPr>
          <w:b/>
          <w:bCs/>
        </w:rPr>
        <w:t>Date de la réception : ________________________</w:t>
      </w:r>
    </w:p>
    <w:p w14:paraId="0D96E205" w14:textId="77777777" w:rsidR="003B15EF" w:rsidRDefault="003B15EF">
      <w:pPr>
        <w:pStyle w:val="Contenudetableau"/>
        <w:rPr>
          <w:b/>
          <w:bCs/>
        </w:rPr>
      </w:pPr>
    </w:p>
    <w:p w14:paraId="70699E13" w14:textId="77777777" w:rsidR="003B15EF" w:rsidRDefault="004B4F7C">
      <w:pPr>
        <w:ind w:left="850"/>
      </w:pPr>
      <w:r>
        <w:t>La réception est prononcée :</w:t>
      </w:r>
    </w:p>
    <w:p w14:paraId="1EE22AF4" w14:textId="77777777" w:rsidR="003B15EF" w:rsidRDefault="004B4F7C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596836B" w14:textId="77777777" w:rsidR="003B15EF" w:rsidRDefault="003B15EF"/>
    <w:p w14:paraId="5A3C833A" w14:textId="4DED674B" w:rsidR="003B15EF" w:rsidRDefault="003B15EF"/>
    <w:p w14:paraId="5E831C5D" w14:textId="77777777" w:rsidR="003B15EF" w:rsidRDefault="003B15EF"/>
    <w:p w14:paraId="66E402E2" w14:textId="373D2D70" w:rsidR="003B15EF" w:rsidRDefault="004B4F7C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7C0376">
        <w:t xml:space="preserve">OC </w:t>
      </w:r>
      <w:proofErr w:type="spellStart"/>
      <w:r w:rsidR="007C0376">
        <w:t>PIzza</w:t>
      </w:r>
      <w:proofErr w:type="spellEnd"/>
      <w:r>
        <w:fldChar w:fldCharType="end"/>
      </w:r>
    </w:p>
    <w:p w14:paraId="142E7097" w14:textId="77777777" w:rsidR="009512C5" w:rsidRDefault="009512C5" w:rsidP="009512C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p w14:paraId="4104EEDD" w14:textId="754C7191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10ADCD5A" w14:textId="76ABAAF7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32CACB8E" w14:textId="28EFC9F3" w:rsidR="00E93D23" w:rsidRDefault="00E93D2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</w:p>
    <w:p w14:paraId="12232E12" w14:textId="1DD55248" w:rsidR="00E93D23" w:rsidRPr="007207C1" w:rsidRDefault="00E93D23" w:rsidP="009512C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360"/>
        <w:rPr>
          <w:u w:val="single"/>
        </w:rPr>
      </w:pPr>
      <w:r w:rsidRPr="007207C1">
        <w:rPr>
          <w:u w:val="single"/>
        </w:rPr>
        <w:t>Ce document signé est à retourner à IT Consulting</w:t>
      </w:r>
      <w:r w:rsidR="0056154D" w:rsidRPr="007207C1">
        <w:rPr>
          <w:u w:val="single"/>
        </w:rPr>
        <w:t>.</w:t>
      </w:r>
      <w:r w:rsidR="00521758" w:rsidRPr="007207C1">
        <w:rPr>
          <w:u w:val="single"/>
        </w:rPr>
        <w:t xml:space="preserve"> </w:t>
      </w:r>
    </w:p>
    <w:sectPr w:rsidR="00E93D23" w:rsidRPr="00720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94D9" w14:textId="77777777" w:rsidR="00474039" w:rsidRDefault="00474039">
      <w:r>
        <w:separator/>
      </w:r>
    </w:p>
  </w:endnote>
  <w:endnote w:type="continuationSeparator" w:id="0">
    <w:p w14:paraId="62EEBA0F" w14:textId="77777777" w:rsidR="00474039" w:rsidRDefault="0047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B72EC" w14:textId="77777777" w:rsidR="004B4F7C" w:rsidRDefault="004B4F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6CC4" w14:textId="77777777" w:rsidR="003B15EF" w:rsidRDefault="004B4F7C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4B4F7C" w14:paraId="42F80A39" w14:textId="77777777" w:rsidTr="004B4F7C">
      <w:trPr>
        <w:trHeight w:val="112"/>
      </w:trPr>
      <w:tc>
        <w:tcPr>
          <w:tcW w:w="3204" w:type="dxa"/>
          <w:shd w:val="clear" w:color="auto" w:fill="E6E6E6"/>
        </w:tcPr>
        <w:p w14:paraId="3E6C27F3" w14:textId="42BAA9DE" w:rsidR="004B4F7C" w:rsidRDefault="004B4F7C" w:rsidP="004B4F7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 w:rsidR="00B41BA7">
            <w:rPr>
              <w:bCs/>
              <w:color w:val="363636"/>
              <w:szCs w:val="20"/>
            </w:rPr>
            <w:t>Erreur ! Nom de propriété de document inconnu.</w:t>
          </w:r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56457DCD" w14:textId="77777777" w:rsidR="004B4F7C" w:rsidRPr="007134AA" w:rsidRDefault="004B4F7C" w:rsidP="004B4F7C">
          <w:pPr>
            <w:rPr>
              <w:rFonts w:asciiTheme="majorHAnsi" w:hAnsiTheme="majorHAnsi"/>
              <w:szCs w:val="20"/>
            </w:rPr>
          </w:pPr>
          <w:r w:rsidRPr="007134AA">
            <w:rPr>
              <w:rFonts w:asciiTheme="majorHAnsi" w:hAnsiTheme="majorHAnsi"/>
              <w:color w:val="363636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Cs w:val="20"/>
            </w:rPr>
            <w:t>@</w:t>
          </w:r>
          <w:r>
            <w:rPr>
              <w:rFonts w:asciiTheme="majorHAnsi" w:hAnsiTheme="majorHAnsi"/>
              <w:color w:val="363636"/>
              <w:szCs w:val="20"/>
            </w:rPr>
            <w:t>e.f</w:t>
          </w:r>
          <w:proofErr w:type="spellEnd"/>
        </w:p>
      </w:tc>
    </w:tr>
    <w:tr w:rsidR="004B4F7C" w14:paraId="549DFC83" w14:textId="77777777" w:rsidTr="004B4F7C">
      <w:trPr>
        <w:trHeight w:val="182"/>
      </w:trPr>
      <w:tc>
        <w:tcPr>
          <w:tcW w:w="3204" w:type="dxa"/>
          <w:shd w:val="clear" w:color="auto" w:fill="E6E6E6"/>
        </w:tcPr>
        <w:p w14:paraId="40AD0400" w14:textId="77777777" w:rsidR="004B4F7C" w:rsidRDefault="004B4F7C" w:rsidP="004B4F7C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487F3EEE" w14:textId="77777777" w:rsidR="004B4F7C" w:rsidRPr="007134AA" w:rsidRDefault="004B4F7C" w:rsidP="004B4F7C">
          <w:pPr>
            <w:rPr>
              <w:rFonts w:asciiTheme="majorHAnsi" w:hAnsiTheme="majorHAnsi"/>
              <w:szCs w:val="20"/>
            </w:rPr>
          </w:pPr>
          <w:r w:rsidRPr="007134AA">
            <w:rPr>
              <w:rFonts w:asciiTheme="majorHAnsi" w:hAnsiTheme="majorHAnsi"/>
              <w:color w:val="363636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Cs w:val="20"/>
            </w:rPr>
            <w:t>– SIREN 999 999 999 – Code APE : 6202A</w:t>
          </w:r>
        </w:p>
      </w:tc>
    </w:tr>
  </w:tbl>
  <w:p w14:paraId="2C5FB9AB" w14:textId="77777777" w:rsidR="003B15EF" w:rsidRDefault="003B15EF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C518" w14:textId="77777777" w:rsidR="004B4F7C" w:rsidRDefault="004B4F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1DD2" w14:textId="77777777" w:rsidR="00474039" w:rsidRDefault="00474039">
      <w:r>
        <w:separator/>
      </w:r>
    </w:p>
  </w:footnote>
  <w:footnote w:type="continuationSeparator" w:id="0">
    <w:p w14:paraId="02CF15B3" w14:textId="77777777" w:rsidR="00474039" w:rsidRDefault="00474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B0B82" w14:textId="77777777" w:rsidR="004B4F7C" w:rsidRDefault="004B4F7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FA6D3" w14:textId="0864A654" w:rsidR="003B15EF" w:rsidRDefault="000C4188" w:rsidP="00961105">
    <w:pPr>
      <w:pStyle w:val="Contenudecadre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7F39625A" wp14:editId="6CFEDCAC">
          <wp:extent cx="363220" cy="363220"/>
          <wp:effectExtent l="0" t="0" r="0" b="0"/>
          <wp:docPr id="2" name="Image 2" descr="Résultat d’images pour logo de  ESN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’images pour logo de  ESN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220" cy="363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9FF326" w14:textId="77777777" w:rsidR="003B15EF" w:rsidRDefault="003B15EF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B15EF" w14:paraId="0529AEF4" w14:textId="77777777">
      <w:tc>
        <w:tcPr>
          <w:tcW w:w="6603" w:type="dxa"/>
          <w:shd w:val="clear" w:color="auto" w:fill="auto"/>
        </w:tcPr>
        <w:p w14:paraId="763FD470" w14:textId="77777777" w:rsidR="003B15EF" w:rsidRDefault="004B4F7C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9C5D283" w14:textId="77777777" w:rsidR="003B15EF" w:rsidRDefault="004B4F7C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3B15EF" w14:paraId="1B2581A7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2B29856F" w14:textId="6B0659C9" w:rsidR="003B15EF" w:rsidRDefault="004B4F7C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B41BA7">
            <w:rPr>
              <w:b/>
              <w:bCs/>
            </w:rPr>
            <w:t xml:space="preserve">OC </w:t>
          </w:r>
          <w:proofErr w:type="spellStart"/>
          <w:r w:rsidR="00B41BA7">
            <w:rPr>
              <w:b/>
              <w:bCs/>
            </w:rPr>
            <w:t>PIzza</w:t>
          </w:r>
          <w:proofErr w:type="spellEnd"/>
          <w:r>
            <w:rPr>
              <w:b/>
              <w:bCs/>
            </w:rPr>
            <w:fldChar w:fldCharType="end"/>
          </w:r>
        </w:p>
        <w:p w14:paraId="72F0AF0A" w14:textId="4A58974B" w:rsidR="007C0376" w:rsidRDefault="007C0376">
          <w:pPr>
            <w:pStyle w:val="Adressedestinataire"/>
          </w:pPr>
          <w:r>
            <w:t xml:space="preserve">61 </w:t>
          </w:r>
          <w:r w:rsidR="00450F29">
            <w:t>grande rue</w:t>
          </w:r>
          <w:r w:rsidR="00F22CCC">
            <w:t>,</w:t>
          </w:r>
          <w:r>
            <w:t xml:space="preserve"> 70 000 Vesoul</w:t>
          </w:r>
        </w:p>
      </w:tc>
      <w:tc>
        <w:tcPr>
          <w:tcW w:w="3603" w:type="dxa"/>
          <w:shd w:val="clear" w:color="auto" w:fill="auto"/>
        </w:tcPr>
        <w:p w14:paraId="167809EC" w14:textId="7B3C0C38" w:rsidR="003B15EF" w:rsidRDefault="004B4F7C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B41BA7">
            <w:rPr>
              <w:b/>
              <w:bCs/>
            </w:rPr>
            <w:t>projet 08</w:t>
          </w:r>
          <w:r>
            <w:rPr>
              <w:b/>
              <w:bCs/>
            </w:rPr>
            <w:fldChar w:fldCharType="end"/>
          </w:r>
        </w:p>
        <w:p w14:paraId="16215CCF" w14:textId="2656B3EC" w:rsidR="003B15EF" w:rsidRDefault="004B4F7C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B41BA7">
            <w:t>BL-20191231-prj08-01</w:t>
          </w:r>
          <w:r>
            <w:fldChar w:fldCharType="end"/>
          </w:r>
        </w:p>
        <w:p w14:paraId="18F21BE9" w14:textId="4C0A8A95" w:rsidR="003B15EF" w:rsidRDefault="004B4F7C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B41BA7">
            <w:t>BL20191218-01</w:t>
          </w:r>
          <w:r>
            <w:fldChar w:fldCharType="end"/>
          </w:r>
        </w:p>
      </w:tc>
    </w:tr>
  </w:tbl>
  <w:p w14:paraId="08EBAC81" w14:textId="77777777" w:rsidR="003B15EF" w:rsidRDefault="003B15E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ECD2C" w14:textId="77777777" w:rsidR="004B4F7C" w:rsidRDefault="004B4F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41D60218"/>
    <w:multiLevelType w:val="hybridMultilevel"/>
    <w:tmpl w:val="F80C7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5"/>
    <w:rsid w:val="00015735"/>
    <w:rsid w:val="000C4188"/>
    <w:rsid w:val="000E3A83"/>
    <w:rsid w:val="00190AB1"/>
    <w:rsid w:val="001A4C87"/>
    <w:rsid w:val="001B57BE"/>
    <w:rsid w:val="002A6D5B"/>
    <w:rsid w:val="002B4F16"/>
    <w:rsid w:val="003269CA"/>
    <w:rsid w:val="003B15EF"/>
    <w:rsid w:val="003F32DB"/>
    <w:rsid w:val="00450F29"/>
    <w:rsid w:val="00474039"/>
    <w:rsid w:val="004B4F7C"/>
    <w:rsid w:val="00521758"/>
    <w:rsid w:val="0056154D"/>
    <w:rsid w:val="005F0892"/>
    <w:rsid w:val="00605590"/>
    <w:rsid w:val="006929D1"/>
    <w:rsid w:val="006C6D64"/>
    <w:rsid w:val="006E467A"/>
    <w:rsid w:val="006F1C00"/>
    <w:rsid w:val="00716AF5"/>
    <w:rsid w:val="007207C1"/>
    <w:rsid w:val="007C0376"/>
    <w:rsid w:val="008746EC"/>
    <w:rsid w:val="008D37DE"/>
    <w:rsid w:val="009512C5"/>
    <w:rsid w:val="00961105"/>
    <w:rsid w:val="00A01F3B"/>
    <w:rsid w:val="00AC3CFF"/>
    <w:rsid w:val="00AE0472"/>
    <w:rsid w:val="00B41BA7"/>
    <w:rsid w:val="00BC7D25"/>
    <w:rsid w:val="00C90EFD"/>
    <w:rsid w:val="00CD765D"/>
    <w:rsid w:val="00D31DD2"/>
    <w:rsid w:val="00DC7B0F"/>
    <w:rsid w:val="00E54954"/>
    <w:rsid w:val="00E77DFB"/>
    <w:rsid w:val="00E93D23"/>
    <w:rsid w:val="00F13C6C"/>
    <w:rsid w:val="00F22CCC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2A032E"/>
  <w15:chartTrackingRefBased/>
  <w15:docId w15:val="{12168988-FEE2-4431-B8FF-3EB83456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7C0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lco3004/ocr-projet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IT Consulting</Company>
  <LinksUpToDate>false</LinksUpToDate>
  <CharactersWithSpaces>2161</CharactersWithSpaces>
  <SharedDoc>false</SharedDoc>
  <HLinks>
    <vt:vector size="6" baseType="variant">
      <vt:variant>
        <vt:i4>2883621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https://github.com/lco3004/ocr-projet08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laurent cordier</dc:creator>
  <cp:keywords/>
  <cp:lastModifiedBy>laurent cordier</cp:lastModifiedBy>
  <cp:revision>37</cp:revision>
  <cp:lastPrinted>2020-01-02T16:41:00Z</cp:lastPrinted>
  <dcterms:created xsi:type="dcterms:W3CDTF">2020-01-02T13:41:00Z</dcterms:created>
  <dcterms:modified xsi:type="dcterms:W3CDTF">2020-01-02T16:41:00Z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2019-12-31T10:00:00Z</vt:filetime>
  </property>
  <property fmtid="{D5CDD505-2E9C-101B-9397-08002B2CF9AE}" pid="4" name="PV - Lieu">
    <vt:lpwstr>vesoul</vt:lpwstr>
  </property>
  <property fmtid="{D5CDD505-2E9C-101B-9397-08002B2CF9AE}" pid="5" name="Projet - Libellé">
    <vt:lpwstr>projet 08</vt:lpwstr>
  </property>
  <property fmtid="{D5CDD505-2E9C-101B-9397-08002B2CF9AE}" pid="6" name="Projet - Ref Ext.">
    <vt:lpwstr>BL20191218-01</vt:lpwstr>
  </property>
  <property fmtid="{D5CDD505-2E9C-101B-9397-08002B2CF9AE}" pid="7" name="Projet - Ref Int.">
    <vt:lpwstr>BL-20191231-prj08-01</vt:lpwstr>
  </property>
</Properties>
</file>